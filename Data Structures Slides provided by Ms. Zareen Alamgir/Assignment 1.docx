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73103" w14:textId="77777777" w:rsidR="00AE69C8" w:rsidRPr="00C364F6" w:rsidRDefault="00DF0649">
      <w:pPr>
        <w:jc w:val="center"/>
        <w:rPr>
          <w:b/>
          <w:caps/>
        </w:rPr>
      </w:pPr>
      <w:r w:rsidRPr="00C364F6">
        <w:rPr>
          <w:b/>
          <w:caps/>
        </w:rPr>
        <w:t>CS 218</w:t>
      </w:r>
      <w:r w:rsidR="00DF7EC5" w:rsidRPr="00C364F6">
        <w:rPr>
          <w:b/>
          <w:caps/>
        </w:rPr>
        <w:t xml:space="preserve"> Data Structures</w:t>
      </w:r>
    </w:p>
    <w:p w14:paraId="73102BFC" w14:textId="77777777" w:rsidR="00AE69C8" w:rsidRPr="00C364F6" w:rsidRDefault="00AE69C8">
      <w:pPr>
        <w:jc w:val="center"/>
        <w:rPr>
          <w:b/>
        </w:rPr>
      </w:pPr>
      <w:r w:rsidRPr="00C364F6">
        <w:rPr>
          <w:b/>
          <w:caps/>
        </w:rPr>
        <w:t xml:space="preserve">ASSIGNMENT </w:t>
      </w:r>
      <w:r w:rsidR="00DF0649" w:rsidRPr="00C364F6">
        <w:rPr>
          <w:b/>
          <w:caps/>
        </w:rPr>
        <w:t>1</w:t>
      </w:r>
    </w:p>
    <w:p w14:paraId="4E7451F7" w14:textId="06BAB3DB" w:rsidR="00AE69C8" w:rsidRPr="00C364F6" w:rsidRDefault="00DF0649">
      <w:pPr>
        <w:jc w:val="center"/>
        <w:rPr>
          <w:b/>
        </w:rPr>
      </w:pPr>
      <w:r w:rsidRPr="00C364F6">
        <w:rPr>
          <w:b/>
        </w:rPr>
        <w:t xml:space="preserve">SECTION </w:t>
      </w:r>
      <w:r w:rsidR="00EB7035">
        <w:rPr>
          <w:b/>
        </w:rPr>
        <w:t>C and F</w:t>
      </w:r>
    </w:p>
    <w:p w14:paraId="5F794E77" w14:textId="77777777" w:rsidR="00AE69C8" w:rsidRPr="00C364F6" w:rsidRDefault="00BA589A">
      <w:pPr>
        <w:jc w:val="center"/>
        <w:rPr>
          <w:b/>
        </w:rPr>
      </w:pPr>
      <w:r>
        <w:rPr>
          <w:b/>
        </w:rPr>
        <w:t>Fall 2022</w:t>
      </w:r>
    </w:p>
    <w:p w14:paraId="4BC40DFC" w14:textId="77777777" w:rsidR="00AE69C8" w:rsidRPr="00C364F6" w:rsidRDefault="00AE69C8">
      <w:pPr>
        <w:jc w:val="center"/>
        <w:rPr>
          <w:b/>
        </w:rPr>
      </w:pPr>
    </w:p>
    <w:p w14:paraId="3B5965D2" w14:textId="0CD5501D" w:rsidR="00AE69C8" w:rsidRPr="00C364F6" w:rsidRDefault="00AE69C8" w:rsidP="00EA088F">
      <w:pPr>
        <w:jc w:val="both"/>
      </w:pPr>
      <w:r w:rsidRPr="00C364F6">
        <w:rPr>
          <w:b/>
        </w:rPr>
        <w:t>DUE</w:t>
      </w:r>
      <w:r w:rsidRPr="00C364F6">
        <w:t xml:space="preserve">: </w:t>
      </w:r>
      <w:r w:rsidR="00C4193F">
        <w:t>Thursday</w:t>
      </w:r>
      <w:r w:rsidR="00E671F3">
        <w:t>,</w:t>
      </w:r>
      <w:r w:rsidRPr="00C364F6">
        <w:t xml:space="preserve"> </w:t>
      </w:r>
      <w:r w:rsidR="00C4193F">
        <w:t>Sept 22, 2022</w:t>
      </w:r>
    </w:p>
    <w:p w14:paraId="6FA40AFE" w14:textId="77777777" w:rsidR="00AE69C8" w:rsidRPr="00C364F6" w:rsidRDefault="00AE69C8" w:rsidP="00EA088F">
      <w:pPr>
        <w:jc w:val="both"/>
      </w:pPr>
    </w:p>
    <w:p w14:paraId="0346AD16" w14:textId="77777777" w:rsidR="00AE69C8" w:rsidRPr="00C364F6" w:rsidRDefault="00AE69C8" w:rsidP="00EA088F">
      <w:pPr>
        <w:jc w:val="both"/>
      </w:pPr>
      <w:r w:rsidRPr="00C364F6">
        <w:rPr>
          <w:b/>
        </w:rPr>
        <w:t xml:space="preserve">NOTE: </w:t>
      </w:r>
      <w:r w:rsidRPr="00C364F6">
        <w:t>Late submissions will not be accepted</w:t>
      </w:r>
    </w:p>
    <w:p w14:paraId="496ACD61" w14:textId="77777777" w:rsidR="00AE69C8" w:rsidRPr="00C364F6" w:rsidRDefault="00AE69C8" w:rsidP="00EA088F">
      <w:pPr>
        <w:jc w:val="both"/>
      </w:pPr>
    </w:p>
    <w:p w14:paraId="2155D869" w14:textId="5F9C76EC" w:rsidR="00AE69C8" w:rsidRPr="00C364F6" w:rsidRDefault="00AE69C8" w:rsidP="00EA088F">
      <w:pPr>
        <w:jc w:val="both"/>
      </w:pPr>
      <w:r w:rsidRPr="00C364F6">
        <w:rPr>
          <w:b/>
        </w:rPr>
        <w:t xml:space="preserve">TO SUBMIT: </w:t>
      </w:r>
      <w:r w:rsidRPr="00C364F6">
        <w:t>Documented and well</w:t>
      </w:r>
      <w:r w:rsidR="00E671F3">
        <w:t>-</w:t>
      </w:r>
      <w:r w:rsidRPr="00C364F6">
        <w:t xml:space="preserve">written </w:t>
      </w:r>
      <w:r w:rsidR="000C488E" w:rsidRPr="00C364F6">
        <w:t xml:space="preserve">structured </w:t>
      </w:r>
      <w:r w:rsidRPr="00C364F6">
        <w:t xml:space="preserve">code in C++ </w:t>
      </w:r>
      <w:r w:rsidR="00E671F3">
        <w:t>i</w:t>
      </w:r>
      <w:r w:rsidRPr="00C364F6">
        <w:t xml:space="preserve">n </w:t>
      </w:r>
      <w:r w:rsidR="00E671F3">
        <w:t xml:space="preserve">the </w:t>
      </w:r>
      <w:r w:rsidR="00DF0649" w:rsidRPr="00C364F6">
        <w:t>classroom</w:t>
      </w:r>
      <w:r w:rsidRPr="00C364F6">
        <w:t xml:space="preserve">. Undocumented code will be assigned a zero. </w:t>
      </w:r>
    </w:p>
    <w:p w14:paraId="755BFA46" w14:textId="77777777" w:rsidR="00DF7EC5" w:rsidRPr="00C364F6" w:rsidRDefault="00DF7EC5" w:rsidP="00EA088F">
      <w:pPr>
        <w:jc w:val="both"/>
      </w:pPr>
    </w:p>
    <w:p w14:paraId="649D503B" w14:textId="77777777" w:rsidR="009809D6" w:rsidRPr="00C364F6" w:rsidRDefault="00DF0649" w:rsidP="00EA088F">
      <w:pPr>
        <w:jc w:val="both"/>
        <w:rPr>
          <w:b/>
        </w:rPr>
      </w:pPr>
      <w:r w:rsidRPr="00C364F6">
        <w:rPr>
          <w:b/>
        </w:rPr>
        <w:t xml:space="preserve">PROBLEM </w:t>
      </w:r>
    </w:p>
    <w:p w14:paraId="021BCA91" w14:textId="114901B3" w:rsidR="00BA589A" w:rsidRDefault="00BA589A" w:rsidP="00EA088F">
      <w:pPr>
        <w:jc w:val="both"/>
      </w:pPr>
      <w:r>
        <w:t>In a computer system</w:t>
      </w:r>
      <w:r w:rsidR="00E671F3">
        <w:t>,</w:t>
      </w:r>
      <w:r>
        <w:t xml:space="preserve"> the main memory (RAM) is a shared resource that all running programs</w:t>
      </w:r>
      <w:r w:rsidR="00BC4384">
        <w:t xml:space="preserve"> share</w:t>
      </w:r>
      <w:r>
        <w:t>. The operating system serves as a resource manager. The main job of the operating system for memory management include</w:t>
      </w:r>
      <w:r w:rsidR="00E671F3">
        <w:t>s</w:t>
      </w:r>
      <w:r>
        <w:t xml:space="preserve"> allocati</w:t>
      </w:r>
      <w:r w:rsidR="00E671F3">
        <w:t>ng</w:t>
      </w:r>
      <w:r>
        <w:t xml:space="preserve"> free memory to the programs whenever they request it, reclaim</w:t>
      </w:r>
      <w:r w:rsidR="00E671F3">
        <w:t>ing</w:t>
      </w:r>
      <w:r>
        <w:t xml:space="preserve"> the memory of the programs after finishing their execution</w:t>
      </w:r>
      <w:r w:rsidR="00E671F3">
        <w:t>,</w:t>
      </w:r>
      <w:r>
        <w:t xml:space="preserve"> and keeping </w:t>
      </w:r>
      <w:r w:rsidR="00E671F3">
        <w:t xml:space="preserve">a </w:t>
      </w:r>
      <w:r>
        <w:t>record of free and allocated memory.</w:t>
      </w:r>
    </w:p>
    <w:p w14:paraId="7F36DC10" w14:textId="77777777" w:rsidR="00BA589A" w:rsidRDefault="00BA589A" w:rsidP="00EA088F">
      <w:pPr>
        <w:jc w:val="both"/>
      </w:pPr>
    </w:p>
    <w:p w14:paraId="76A54547" w14:textId="63A2E68A" w:rsidR="00BA589A" w:rsidRPr="00BC4384" w:rsidRDefault="00BA589A" w:rsidP="00EA088F">
      <w:pPr>
        <w:jc w:val="both"/>
        <w:rPr>
          <w:rStyle w:val="hgkelc"/>
          <w:bCs/>
          <w:lang w:val="en"/>
        </w:rPr>
      </w:pPr>
      <w:r>
        <w:t xml:space="preserve">Programs can claim memory at the start of the program and during its execution. So the memory reserved by one program may not be contiguous. Similarly, due to </w:t>
      </w:r>
      <w:r w:rsidR="00E671F3">
        <w:t xml:space="preserve">the </w:t>
      </w:r>
      <w:r>
        <w:t>dynamic nature of the programs, new programs are added to the system</w:t>
      </w:r>
      <w:r w:rsidR="00E671F3">
        <w:t>,</w:t>
      </w:r>
      <w:r>
        <w:t xml:space="preserve"> and existing programs are removed after finishing their execution. This may cause memory fragmentation.</w:t>
      </w:r>
      <w:r w:rsidR="00BC4384">
        <w:t xml:space="preserve"> </w:t>
      </w:r>
      <w:r w:rsidR="00BC4384">
        <w:rPr>
          <w:rStyle w:val="hgkelc"/>
          <w:b/>
          <w:bCs/>
          <w:lang w:val="en"/>
        </w:rPr>
        <w:t xml:space="preserve">As processes are loaded and removed from memory, the free memory space is broken into little pieces called fragmentation. </w:t>
      </w:r>
      <w:r w:rsidR="00BC4384">
        <w:rPr>
          <w:rStyle w:val="hgkelc"/>
          <w:bCs/>
          <w:lang w:val="en"/>
        </w:rPr>
        <w:t>In the figure below</w:t>
      </w:r>
      <w:r w:rsidR="00E671F3">
        <w:rPr>
          <w:rStyle w:val="hgkelc"/>
          <w:bCs/>
          <w:lang w:val="en"/>
        </w:rPr>
        <w:t>,</w:t>
      </w:r>
      <w:r w:rsidR="00BC4384">
        <w:rPr>
          <w:rStyle w:val="hgkelc"/>
          <w:bCs/>
          <w:lang w:val="en"/>
        </w:rPr>
        <w:t xml:space="preserve"> shaded areas are free memory scattered in the main memory.</w:t>
      </w:r>
    </w:p>
    <w:p w14:paraId="3D5FA21D" w14:textId="77777777" w:rsidR="00BC4384" w:rsidRDefault="00BC4384" w:rsidP="00EA088F">
      <w:pPr>
        <w:jc w:val="both"/>
      </w:pPr>
      <w:r>
        <w:rPr>
          <w:noProof/>
          <w:lang w:eastAsia="en-US"/>
        </w:rPr>
        <w:drawing>
          <wp:inline distT="0" distB="0" distL="0" distR="0" wp14:anchorId="207EF00D" wp14:editId="40CBF8F7">
            <wp:extent cx="5486400" cy="1200150"/>
            <wp:effectExtent l="0" t="0" r="0" b="0"/>
            <wp:docPr id="4" name="Picture 4" descr="Memory Frag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ory Fragment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76" b="52652"/>
                    <a:stretch/>
                  </pic:blipFill>
                  <pic:spPr bwMode="auto">
                    <a:xfrm>
                      <a:off x="0" y="0"/>
                      <a:ext cx="5486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B0CFA" w14:textId="77777777" w:rsidR="00BA589A" w:rsidRDefault="00BA589A" w:rsidP="00EA088F">
      <w:pPr>
        <w:jc w:val="both"/>
      </w:pPr>
      <w:r>
        <w:t xml:space="preserve"> </w:t>
      </w:r>
    </w:p>
    <w:p w14:paraId="268D8F84" w14:textId="77777777" w:rsidR="00BC4384" w:rsidRPr="00BA589A" w:rsidRDefault="00BC4384" w:rsidP="00EA088F">
      <w:pPr>
        <w:jc w:val="both"/>
      </w:pPr>
    </w:p>
    <w:p w14:paraId="1FC77360" w14:textId="281FF3F9" w:rsidR="00FC3272" w:rsidRPr="00C364F6" w:rsidRDefault="00DF0649" w:rsidP="00EA088F">
      <w:pPr>
        <w:jc w:val="both"/>
        <w:rPr>
          <w:lang w:eastAsia="en-US"/>
        </w:rPr>
      </w:pPr>
      <w:r w:rsidRPr="00C364F6">
        <w:rPr>
          <w:lang w:eastAsia="en-US"/>
        </w:rPr>
        <w:t>The job of a</w:t>
      </w:r>
      <w:r w:rsidR="00BC4384">
        <w:rPr>
          <w:lang w:eastAsia="en-US"/>
        </w:rPr>
        <w:t xml:space="preserve">n operating system </w:t>
      </w:r>
      <w:r w:rsidRPr="00C364F6">
        <w:rPr>
          <w:lang w:eastAsia="en-US"/>
        </w:rPr>
        <w:t xml:space="preserve">is to </w:t>
      </w:r>
      <w:r w:rsidR="00FC3272" w:rsidRPr="00C364F6">
        <w:rPr>
          <w:lang w:eastAsia="en-US"/>
        </w:rPr>
        <w:t xml:space="preserve">allocate available </w:t>
      </w:r>
      <w:r w:rsidR="00BC4384">
        <w:rPr>
          <w:lang w:eastAsia="en-US"/>
        </w:rPr>
        <w:t>byte</w:t>
      </w:r>
      <w:r w:rsidR="00FC3272" w:rsidRPr="00C364F6">
        <w:rPr>
          <w:lang w:eastAsia="en-US"/>
        </w:rPr>
        <w:t xml:space="preserve">(s) when a new </w:t>
      </w:r>
      <w:r w:rsidR="00BC4384">
        <w:rPr>
          <w:lang w:eastAsia="en-US"/>
        </w:rPr>
        <w:t>process(program)</w:t>
      </w:r>
      <w:r w:rsidR="00FC3272" w:rsidRPr="00C364F6">
        <w:rPr>
          <w:lang w:eastAsia="en-US"/>
        </w:rPr>
        <w:t xml:space="preserve"> is created and deallocate reserved </w:t>
      </w:r>
      <w:r w:rsidR="009B589A">
        <w:rPr>
          <w:lang w:eastAsia="en-US"/>
        </w:rPr>
        <w:t>memory</w:t>
      </w:r>
      <w:r w:rsidR="00FC3272" w:rsidRPr="00C364F6">
        <w:rPr>
          <w:lang w:eastAsia="en-US"/>
        </w:rPr>
        <w:t xml:space="preserve"> when an existing </w:t>
      </w:r>
      <w:r w:rsidR="009B589A">
        <w:rPr>
          <w:lang w:eastAsia="en-US"/>
        </w:rPr>
        <w:t>program</w:t>
      </w:r>
      <w:r w:rsidR="00FC3272" w:rsidRPr="00C364F6">
        <w:rPr>
          <w:lang w:eastAsia="en-US"/>
        </w:rPr>
        <w:t xml:space="preserve"> is </w:t>
      </w:r>
      <w:r w:rsidR="009B589A">
        <w:rPr>
          <w:lang w:eastAsia="en-US"/>
        </w:rPr>
        <w:t>finished</w:t>
      </w:r>
      <w:r w:rsidR="00FC3272" w:rsidRPr="00C364F6">
        <w:rPr>
          <w:lang w:eastAsia="en-US"/>
        </w:rPr>
        <w:t>.</w:t>
      </w:r>
      <w:r w:rsidR="009728E4" w:rsidRPr="00C364F6">
        <w:rPr>
          <w:lang w:eastAsia="en-US"/>
        </w:rPr>
        <w:t xml:space="preserve"> </w:t>
      </w:r>
      <w:r w:rsidR="00E40573" w:rsidRPr="00C364F6">
        <w:rPr>
          <w:lang w:eastAsia="en-US"/>
        </w:rPr>
        <w:t xml:space="preserve">The </w:t>
      </w:r>
      <w:r w:rsidR="009B589A">
        <w:rPr>
          <w:lang w:eastAsia="en-US"/>
        </w:rPr>
        <w:t>Memory management module of the operating system</w:t>
      </w:r>
      <w:r w:rsidR="00E40573" w:rsidRPr="00C364F6">
        <w:rPr>
          <w:lang w:eastAsia="en-US"/>
        </w:rPr>
        <w:t xml:space="preserve"> maintains a </w:t>
      </w:r>
      <w:r w:rsidR="00E40573" w:rsidRPr="00C364F6">
        <w:rPr>
          <w:b/>
          <w:lang w:eastAsia="en-US"/>
        </w:rPr>
        <w:t>pool</w:t>
      </w:r>
      <w:r w:rsidR="00E40573" w:rsidRPr="00C364F6">
        <w:rPr>
          <w:lang w:eastAsia="en-US"/>
        </w:rPr>
        <w:t xml:space="preserve"> of available </w:t>
      </w:r>
      <w:r w:rsidR="009B589A">
        <w:rPr>
          <w:lang w:eastAsia="en-US"/>
        </w:rPr>
        <w:t>bytes (or contiguous chunks of bytes)</w:t>
      </w:r>
      <w:r w:rsidR="00E40573" w:rsidRPr="00C364F6">
        <w:rPr>
          <w:lang w:eastAsia="en-US"/>
        </w:rPr>
        <w:t xml:space="preserve"> </w:t>
      </w:r>
      <w:r w:rsidRPr="00C364F6">
        <w:rPr>
          <w:lang w:eastAsia="en-US"/>
        </w:rPr>
        <w:t>where new data</w:t>
      </w:r>
      <w:r w:rsidR="009B589A">
        <w:rPr>
          <w:lang w:eastAsia="en-US"/>
        </w:rPr>
        <w:t xml:space="preserve"> of an existing program or a new program</w:t>
      </w:r>
      <w:r w:rsidRPr="00C364F6">
        <w:rPr>
          <w:lang w:eastAsia="en-US"/>
        </w:rPr>
        <w:t xml:space="preserve"> can be stored. </w:t>
      </w:r>
      <w:r w:rsidR="009B589A">
        <w:rPr>
          <w:lang w:eastAsia="en-US"/>
        </w:rPr>
        <w:t>It also store</w:t>
      </w:r>
      <w:r w:rsidR="00E671F3">
        <w:rPr>
          <w:lang w:eastAsia="en-US"/>
        </w:rPr>
        <w:t>s</w:t>
      </w:r>
      <w:r w:rsidR="009B589A">
        <w:rPr>
          <w:lang w:eastAsia="en-US"/>
        </w:rPr>
        <w:t xml:space="preserve"> the list of programs currently in execution and the parts of memory allocated to them. </w:t>
      </w:r>
      <w:r w:rsidRPr="00C364F6">
        <w:rPr>
          <w:lang w:eastAsia="en-US"/>
        </w:rPr>
        <w:t>W</w:t>
      </w:r>
      <w:r w:rsidR="00E40573" w:rsidRPr="00C364F6">
        <w:rPr>
          <w:lang w:eastAsia="en-US"/>
        </w:rPr>
        <w:t xml:space="preserve">henever a new </w:t>
      </w:r>
      <w:r w:rsidR="009B589A">
        <w:rPr>
          <w:lang w:eastAsia="en-US"/>
        </w:rPr>
        <w:t>program</w:t>
      </w:r>
      <w:r w:rsidR="00E40573" w:rsidRPr="00C364F6">
        <w:rPr>
          <w:lang w:eastAsia="en-US"/>
        </w:rPr>
        <w:t xml:space="preserve"> i</w:t>
      </w:r>
      <w:r w:rsidR="00BE0A6F" w:rsidRPr="00C364F6">
        <w:rPr>
          <w:lang w:eastAsia="en-US"/>
        </w:rPr>
        <w:t xml:space="preserve">s </w:t>
      </w:r>
      <w:r w:rsidR="009B589A">
        <w:rPr>
          <w:lang w:eastAsia="en-US"/>
        </w:rPr>
        <w:t>started</w:t>
      </w:r>
      <w:r w:rsidR="00BE0A6F" w:rsidRPr="00C364F6">
        <w:rPr>
          <w:lang w:eastAsia="en-US"/>
        </w:rPr>
        <w:t xml:space="preserve">, the </w:t>
      </w:r>
      <w:r w:rsidR="009B589A">
        <w:rPr>
          <w:lang w:eastAsia="en-US"/>
        </w:rPr>
        <w:t>memory manager</w:t>
      </w:r>
      <w:r w:rsidR="00E40573" w:rsidRPr="00C364F6">
        <w:rPr>
          <w:lang w:eastAsia="en-US"/>
        </w:rPr>
        <w:t xml:space="preserve"> uses available </w:t>
      </w:r>
      <w:r w:rsidR="009B589A">
        <w:rPr>
          <w:lang w:eastAsia="en-US"/>
        </w:rPr>
        <w:t>bytes of RAM</w:t>
      </w:r>
      <w:r w:rsidR="00E40573" w:rsidRPr="00C364F6">
        <w:rPr>
          <w:lang w:eastAsia="en-US"/>
        </w:rPr>
        <w:t xml:space="preserve"> to sto</w:t>
      </w:r>
      <w:r w:rsidR="009B589A">
        <w:rPr>
          <w:lang w:eastAsia="en-US"/>
        </w:rPr>
        <w:t>re the data of that program</w:t>
      </w:r>
      <w:r w:rsidR="00E40573" w:rsidRPr="00C364F6">
        <w:rPr>
          <w:lang w:eastAsia="en-US"/>
        </w:rPr>
        <w:t xml:space="preserve"> on the disk. Similarly</w:t>
      </w:r>
      <w:r w:rsidR="00E671F3">
        <w:rPr>
          <w:lang w:eastAsia="en-US"/>
        </w:rPr>
        <w:t>,</w:t>
      </w:r>
      <w:r w:rsidR="00E40573" w:rsidRPr="00C364F6">
        <w:rPr>
          <w:lang w:eastAsia="en-US"/>
        </w:rPr>
        <w:t xml:space="preserve"> when a </w:t>
      </w:r>
      <w:r w:rsidR="009B589A">
        <w:rPr>
          <w:lang w:eastAsia="en-US"/>
        </w:rPr>
        <w:t>program</w:t>
      </w:r>
      <w:r w:rsidR="00E40573" w:rsidRPr="00C364F6">
        <w:rPr>
          <w:lang w:eastAsia="en-US"/>
        </w:rPr>
        <w:t xml:space="preserve"> is </w:t>
      </w:r>
      <w:r w:rsidR="009B589A">
        <w:rPr>
          <w:lang w:eastAsia="en-US"/>
        </w:rPr>
        <w:t>finished</w:t>
      </w:r>
      <w:r w:rsidR="00E40573" w:rsidRPr="00C364F6">
        <w:rPr>
          <w:lang w:eastAsia="en-US"/>
        </w:rPr>
        <w:t xml:space="preserve">, the </w:t>
      </w:r>
      <w:r w:rsidR="009B589A">
        <w:rPr>
          <w:lang w:eastAsia="en-US"/>
        </w:rPr>
        <w:t>memory(bytes)</w:t>
      </w:r>
      <w:r w:rsidR="00E40573" w:rsidRPr="00C364F6">
        <w:rPr>
          <w:lang w:eastAsia="en-US"/>
        </w:rPr>
        <w:t xml:space="preserve"> allocated to that </w:t>
      </w:r>
      <w:r w:rsidR="009B589A">
        <w:rPr>
          <w:lang w:eastAsia="en-US"/>
        </w:rPr>
        <w:t>program</w:t>
      </w:r>
      <w:r w:rsidR="00E40573" w:rsidRPr="00C364F6">
        <w:rPr>
          <w:lang w:eastAsia="en-US"/>
        </w:rPr>
        <w:t xml:space="preserve"> are moved back to the </w:t>
      </w:r>
      <w:r w:rsidR="00E671F3">
        <w:rPr>
          <w:lang w:eastAsia="en-US"/>
        </w:rPr>
        <w:t>P</w:t>
      </w:r>
      <w:r w:rsidR="00E40573" w:rsidRPr="00C364F6">
        <w:rPr>
          <w:lang w:eastAsia="en-US"/>
        </w:rPr>
        <w:t xml:space="preserve">ool of available </w:t>
      </w:r>
      <w:r w:rsidR="009B589A">
        <w:rPr>
          <w:lang w:eastAsia="en-US"/>
        </w:rPr>
        <w:t>memory</w:t>
      </w:r>
      <w:r w:rsidR="00E40573" w:rsidRPr="00C364F6">
        <w:rPr>
          <w:lang w:eastAsia="en-US"/>
        </w:rPr>
        <w:t xml:space="preserve">. </w:t>
      </w:r>
    </w:p>
    <w:p w14:paraId="41A1FB19" w14:textId="77777777" w:rsidR="00FC3272" w:rsidRPr="00C364F6" w:rsidRDefault="00FC3272" w:rsidP="00EA088F">
      <w:pPr>
        <w:jc w:val="both"/>
        <w:rPr>
          <w:lang w:eastAsia="en-US"/>
        </w:rPr>
      </w:pPr>
    </w:p>
    <w:p w14:paraId="7E2AC405" w14:textId="4EF9B119" w:rsidR="00E40573" w:rsidRPr="00C364F6" w:rsidRDefault="00FC3272" w:rsidP="00EA088F">
      <w:pPr>
        <w:jc w:val="both"/>
        <w:rPr>
          <w:lang w:eastAsia="en-US"/>
        </w:rPr>
      </w:pPr>
      <w:r w:rsidRPr="00C364F6">
        <w:rPr>
          <w:lang w:eastAsia="en-US"/>
        </w:rPr>
        <w:t xml:space="preserve">Whenever a </w:t>
      </w:r>
      <w:r w:rsidR="009B589A">
        <w:rPr>
          <w:lang w:eastAsia="en-US"/>
        </w:rPr>
        <w:t>program needs memory, the memory man</w:t>
      </w:r>
      <w:r w:rsidR="00E671F3">
        <w:rPr>
          <w:lang w:eastAsia="en-US"/>
        </w:rPr>
        <w:t>a</w:t>
      </w:r>
      <w:r w:rsidR="009B589A">
        <w:rPr>
          <w:lang w:eastAsia="en-US"/>
        </w:rPr>
        <w:t>ger asks</w:t>
      </w:r>
      <w:r w:rsidRPr="00C364F6">
        <w:rPr>
          <w:lang w:eastAsia="en-US"/>
        </w:rPr>
        <w:t xml:space="preserve"> the total number of </w:t>
      </w:r>
      <w:r w:rsidR="009B589A">
        <w:rPr>
          <w:lang w:eastAsia="en-US"/>
        </w:rPr>
        <w:t>bytes</w:t>
      </w:r>
      <w:r w:rsidRPr="00C364F6">
        <w:rPr>
          <w:lang w:eastAsia="en-US"/>
        </w:rPr>
        <w:t xml:space="preserve"> required to store the </w:t>
      </w:r>
      <w:r w:rsidR="009B589A">
        <w:rPr>
          <w:lang w:eastAsia="en-US"/>
        </w:rPr>
        <w:t>data</w:t>
      </w:r>
      <w:r w:rsidRPr="00C364F6">
        <w:rPr>
          <w:lang w:eastAsia="en-US"/>
        </w:rPr>
        <w:t xml:space="preserve">. </w:t>
      </w:r>
      <w:r w:rsidR="009B589A">
        <w:rPr>
          <w:lang w:eastAsia="en-US"/>
        </w:rPr>
        <w:t>The memory manager finds a chunk of contiguous memory in RAM and allocate</w:t>
      </w:r>
      <w:r w:rsidR="00E671F3">
        <w:rPr>
          <w:lang w:eastAsia="en-US"/>
        </w:rPr>
        <w:t>s</w:t>
      </w:r>
      <w:r w:rsidR="009B589A">
        <w:rPr>
          <w:lang w:eastAsia="en-US"/>
        </w:rPr>
        <w:t xml:space="preserve"> that memory to the program. If the program asking </w:t>
      </w:r>
      <w:r w:rsidR="00E671F3">
        <w:rPr>
          <w:lang w:eastAsia="en-US"/>
        </w:rPr>
        <w:t xml:space="preserve">for </w:t>
      </w:r>
      <w:r w:rsidR="009B589A">
        <w:rPr>
          <w:lang w:eastAsia="en-US"/>
        </w:rPr>
        <w:t>memory is a new program</w:t>
      </w:r>
      <w:r w:rsidR="00E671F3">
        <w:rPr>
          <w:lang w:eastAsia="en-US"/>
        </w:rPr>
        <w:t>,</w:t>
      </w:r>
      <w:r w:rsidR="009B589A">
        <w:rPr>
          <w:lang w:eastAsia="en-US"/>
        </w:rPr>
        <w:t xml:space="preserve"> a new program is added to the list of current programs. Otherwise</w:t>
      </w:r>
      <w:r w:rsidR="00E671F3">
        <w:rPr>
          <w:lang w:eastAsia="en-US"/>
        </w:rPr>
        <w:t>,</w:t>
      </w:r>
      <w:r w:rsidR="009B589A">
        <w:rPr>
          <w:lang w:eastAsia="en-US"/>
        </w:rPr>
        <w:t xml:space="preserve"> the information of the </w:t>
      </w:r>
      <w:r w:rsidR="00A25C2D">
        <w:rPr>
          <w:lang w:eastAsia="en-US"/>
        </w:rPr>
        <w:t xml:space="preserve">block of </w:t>
      </w:r>
      <w:r w:rsidR="009B589A">
        <w:rPr>
          <w:lang w:eastAsia="en-US"/>
        </w:rPr>
        <w:t xml:space="preserve">bytes allocated to the existing program is kept with </w:t>
      </w:r>
      <w:r w:rsidR="00A25C2D">
        <w:rPr>
          <w:lang w:eastAsia="en-US"/>
        </w:rPr>
        <w:t xml:space="preserve">the </w:t>
      </w:r>
      <w:r w:rsidR="009B589A">
        <w:rPr>
          <w:lang w:eastAsia="en-US"/>
        </w:rPr>
        <w:t xml:space="preserve">program information. </w:t>
      </w:r>
      <w:r w:rsidR="00C130D4" w:rsidRPr="00C364F6">
        <w:rPr>
          <w:lang w:eastAsia="en-US"/>
        </w:rPr>
        <w:t xml:space="preserve">A block maintains the Id of starting </w:t>
      </w:r>
      <w:r w:rsidR="00A25C2D">
        <w:rPr>
          <w:lang w:eastAsia="en-US"/>
        </w:rPr>
        <w:t>byte</w:t>
      </w:r>
      <w:r w:rsidR="00C130D4" w:rsidRPr="00C364F6">
        <w:rPr>
          <w:lang w:eastAsia="en-US"/>
        </w:rPr>
        <w:t xml:space="preserve"> and </w:t>
      </w:r>
      <w:r w:rsidR="00E671F3">
        <w:rPr>
          <w:lang w:eastAsia="en-US"/>
        </w:rPr>
        <w:t xml:space="preserve">the </w:t>
      </w:r>
      <w:r w:rsidR="00815705" w:rsidRPr="00C364F6">
        <w:rPr>
          <w:lang w:eastAsia="en-US"/>
        </w:rPr>
        <w:t xml:space="preserve">total number of </w:t>
      </w:r>
      <w:r w:rsidR="00A25C2D">
        <w:rPr>
          <w:lang w:eastAsia="en-US"/>
        </w:rPr>
        <w:t>bytes</w:t>
      </w:r>
      <w:r w:rsidR="00C130D4" w:rsidRPr="00C364F6">
        <w:rPr>
          <w:lang w:eastAsia="en-US"/>
        </w:rPr>
        <w:t xml:space="preserve">. </w:t>
      </w:r>
      <w:proofErr w:type="gramStart"/>
      <w:r w:rsidR="009728E4" w:rsidRPr="00C364F6">
        <w:rPr>
          <w:lang w:eastAsia="en-US"/>
        </w:rPr>
        <w:t>So</w:t>
      </w:r>
      <w:proofErr w:type="gramEnd"/>
      <w:r w:rsidR="009728E4" w:rsidRPr="00C364F6">
        <w:rPr>
          <w:lang w:eastAsia="en-US"/>
        </w:rPr>
        <w:t xml:space="preserve"> a </w:t>
      </w:r>
      <w:r w:rsidR="00A25C2D">
        <w:rPr>
          <w:lang w:eastAsia="en-US"/>
        </w:rPr>
        <w:lastRenderedPageBreak/>
        <w:t>program</w:t>
      </w:r>
      <w:r w:rsidR="009728E4" w:rsidRPr="00C364F6">
        <w:rPr>
          <w:lang w:eastAsia="en-US"/>
        </w:rPr>
        <w:t xml:space="preserve"> </w:t>
      </w:r>
      <w:r w:rsidRPr="00C364F6">
        <w:rPr>
          <w:lang w:eastAsia="en-US"/>
        </w:rPr>
        <w:t xml:space="preserve">in a </w:t>
      </w:r>
      <w:r w:rsidR="00A25C2D">
        <w:rPr>
          <w:lang w:eastAsia="en-US"/>
        </w:rPr>
        <w:t>memory management system</w:t>
      </w:r>
      <w:r w:rsidRPr="00C364F6">
        <w:rPr>
          <w:lang w:eastAsia="en-US"/>
        </w:rPr>
        <w:t xml:space="preserve"> </w:t>
      </w:r>
      <w:r w:rsidR="00A25C2D">
        <w:rPr>
          <w:lang w:eastAsia="en-US"/>
        </w:rPr>
        <w:t>has</w:t>
      </w:r>
      <w:r w:rsidR="009728E4" w:rsidRPr="00C364F6">
        <w:rPr>
          <w:lang w:eastAsia="en-US"/>
        </w:rPr>
        <w:t xml:space="preserve"> a collection of blocks where each block maintains the address of </w:t>
      </w:r>
      <w:r w:rsidR="00E671F3">
        <w:rPr>
          <w:lang w:eastAsia="en-US"/>
        </w:rPr>
        <w:t xml:space="preserve">the </w:t>
      </w:r>
      <w:r w:rsidR="009728E4" w:rsidRPr="00C364F6">
        <w:rPr>
          <w:lang w:eastAsia="en-US"/>
        </w:rPr>
        <w:t xml:space="preserve">next block of the </w:t>
      </w:r>
      <w:r w:rsidR="00A25C2D">
        <w:rPr>
          <w:lang w:eastAsia="en-US"/>
        </w:rPr>
        <w:t>program</w:t>
      </w:r>
      <w:r w:rsidR="009728E4" w:rsidRPr="00C364F6">
        <w:rPr>
          <w:lang w:eastAsia="en-US"/>
        </w:rPr>
        <w:t xml:space="preserve"> and </w:t>
      </w:r>
      <w:r w:rsidR="00E671F3">
        <w:rPr>
          <w:lang w:eastAsia="en-US"/>
        </w:rPr>
        <w:t xml:space="preserve">the </w:t>
      </w:r>
      <w:r w:rsidR="00A25C2D">
        <w:rPr>
          <w:lang w:eastAsia="en-US"/>
        </w:rPr>
        <w:t>program</w:t>
      </w:r>
      <w:r w:rsidR="009728E4" w:rsidRPr="00C364F6">
        <w:rPr>
          <w:lang w:eastAsia="en-US"/>
        </w:rPr>
        <w:t xml:space="preserve"> stores the address of </w:t>
      </w:r>
      <w:r w:rsidR="00E671F3">
        <w:rPr>
          <w:lang w:eastAsia="en-US"/>
        </w:rPr>
        <w:t xml:space="preserve">the </w:t>
      </w:r>
      <w:r w:rsidR="009728E4" w:rsidRPr="00C364F6">
        <w:rPr>
          <w:lang w:eastAsia="en-US"/>
        </w:rPr>
        <w:t>first block.</w:t>
      </w:r>
      <w:r w:rsidR="00E40573" w:rsidRPr="00C364F6">
        <w:rPr>
          <w:lang w:eastAsia="en-US"/>
        </w:rPr>
        <w:t xml:space="preserve"> </w:t>
      </w:r>
      <w:r w:rsidR="00BE0A6F" w:rsidRPr="00C364F6">
        <w:rPr>
          <w:lang w:eastAsia="en-US"/>
        </w:rPr>
        <w:t>In order to make the whole process efficient,</w:t>
      </w:r>
      <w:r w:rsidR="00ED78B2" w:rsidRPr="00C364F6">
        <w:rPr>
          <w:lang w:eastAsia="en-US"/>
        </w:rPr>
        <w:t xml:space="preserve"> the </w:t>
      </w:r>
      <w:r w:rsidR="00A25C2D">
        <w:rPr>
          <w:lang w:eastAsia="en-US"/>
        </w:rPr>
        <w:t xml:space="preserve">memory management system </w:t>
      </w:r>
      <w:r w:rsidR="00ED78B2" w:rsidRPr="00C364F6">
        <w:rPr>
          <w:lang w:eastAsia="en-US"/>
        </w:rPr>
        <w:t xml:space="preserve">maintains the </w:t>
      </w:r>
      <w:r w:rsidR="00E671F3">
        <w:rPr>
          <w:i/>
          <w:lang w:eastAsia="en-US"/>
        </w:rPr>
        <w:t>P</w:t>
      </w:r>
      <w:r w:rsidR="00ED78B2" w:rsidRPr="00C364F6">
        <w:rPr>
          <w:i/>
          <w:lang w:eastAsia="en-US"/>
        </w:rPr>
        <w:t>ool of available blocks</w:t>
      </w:r>
      <w:r w:rsidR="00C130D4" w:rsidRPr="00C364F6">
        <w:rPr>
          <w:i/>
          <w:lang w:eastAsia="en-US"/>
        </w:rPr>
        <w:t xml:space="preserve"> instead of available </w:t>
      </w:r>
      <w:r w:rsidR="00A25C2D">
        <w:rPr>
          <w:i/>
          <w:lang w:eastAsia="en-US"/>
        </w:rPr>
        <w:t>bytes</w:t>
      </w:r>
      <w:r w:rsidR="00ED78B2" w:rsidRPr="00C364F6">
        <w:rPr>
          <w:lang w:eastAsia="en-US"/>
        </w:rPr>
        <w:t xml:space="preserve">. </w:t>
      </w:r>
    </w:p>
    <w:p w14:paraId="49AF0122" w14:textId="77777777" w:rsidR="008B5A01" w:rsidRPr="00C364F6" w:rsidRDefault="008B5A01" w:rsidP="00EA088F">
      <w:pPr>
        <w:jc w:val="both"/>
        <w:rPr>
          <w:lang w:eastAsia="en-US"/>
        </w:rPr>
      </w:pPr>
    </w:p>
    <w:p w14:paraId="59CB3F01" w14:textId="10F2A2B1" w:rsidR="00094CD2" w:rsidRPr="00C364F6" w:rsidRDefault="00A25C2D" w:rsidP="00EA088F">
      <w:pPr>
        <w:jc w:val="both"/>
        <w:rPr>
          <w:lang w:eastAsia="en-US"/>
        </w:rPr>
      </w:pPr>
      <w:r>
        <w:rPr>
          <w:lang w:eastAsia="en-US"/>
        </w:rPr>
        <w:t>In this assignment, you</w:t>
      </w:r>
      <w:r w:rsidR="00FC3272" w:rsidRPr="00C364F6">
        <w:rPr>
          <w:lang w:eastAsia="en-US"/>
        </w:rPr>
        <w:t xml:space="preserve"> will</w:t>
      </w:r>
      <w:r w:rsidR="009809D6" w:rsidRPr="00C364F6">
        <w:rPr>
          <w:lang w:eastAsia="en-US"/>
        </w:rPr>
        <w:t xml:space="preserve"> simulate </w:t>
      </w:r>
      <w:r w:rsidR="00FC3272" w:rsidRPr="00C364F6">
        <w:rPr>
          <w:lang w:eastAsia="en-US"/>
        </w:rPr>
        <w:t xml:space="preserve">the </w:t>
      </w:r>
      <w:r>
        <w:rPr>
          <w:lang w:eastAsia="en-US"/>
        </w:rPr>
        <w:t>memory management</w:t>
      </w:r>
      <w:r w:rsidR="00ED78B2" w:rsidRPr="00C364F6">
        <w:rPr>
          <w:lang w:eastAsia="en-US"/>
        </w:rPr>
        <w:t xml:space="preserve"> system</w:t>
      </w:r>
      <w:r w:rsidR="009809D6" w:rsidRPr="00C364F6">
        <w:rPr>
          <w:lang w:eastAsia="en-US"/>
        </w:rPr>
        <w:t xml:space="preserve">. </w:t>
      </w:r>
      <w:r w:rsidR="00FC3272" w:rsidRPr="00C364F6">
        <w:rPr>
          <w:lang w:eastAsia="en-US"/>
        </w:rPr>
        <w:t xml:space="preserve">The </w:t>
      </w:r>
      <w:r>
        <w:rPr>
          <w:lang w:eastAsia="en-US"/>
        </w:rPr>
        <w:t>Memory management</w:t>
      </w:r>
      <w:r w:rsidR="00FC3272" w:rsidRPr="00C364F6">
        <w:rPr>
          <w:lang w:eastAsia="en-US"/>
        </w:rPr>
        <w:t xml:space="preserve"> system includes </w:t>
      </w:r>
      <w:r>
        <w:rPr>
          <w:b/>
          <w:i/>
          <w:lang w:eastAsia="en-US"/>
        </w:rPr>
        <w:t>RAM</w:t>
      </w:r>
      <w:r w:rsidR="00FC3272" w:rsidRPr="00C364F6">
        <w:rPr>
          <w:b/>
          <w:i/>
          <w:lang w:eastAsia="en-US"/>
        </w:rPr>
        <w:t xml:space="preserve">, </w:t>
      </w:r>
      <w:r w:rsidR="00E671F3">
        <w:rPr>
          <w:b/>
          <w:i/>
          <w:lang w:eastAsia="en-US"/>
        </w:rPr>
        <w:t xml:space="preserve">a </w:t>
      </w:r>
      <w:r w:rsidR="00FC3272" w:rsidRPr="00C364F6">
        <w:rPr>
          <w:b/>
          <w:i/>
          <w:lang w:eastAsia="en-US"/>
        </w:rPr>
        <w:t>list of available blocks (</w:t>
      </w:r>
      <w:r w:rsidR="00E671F3">
        <w:rPr>
          <w:b/>
          <w:i/>
          <w:lang w:eastAsia="en-US"/>
        </w:rPr>
        <w:t>P</w:t>
      </w:r>
      <w:r w:rsidR="00FC3272" w:rsidRPr="00C364F6">
        <w:rPr>
          <w:b/>
          <w:i/>
          <w:lang w:eastAsia="en-US"/>
        </w:rPr>
        <w:t>ool)</w:t>
      </w:r>
      <w:r w:rsidR="00E671F3">
        <w:rPr>
          <w:b/>
          <w:i/>
          <w:lang w:eastAsia="en-US"/>
        </w:rPr>
        <w:t>,</w:t>
      </w:r>
      <w:r w:rsidR="00FC3272" w:rsidRPr="00C364F6">
        <w:rPr>
          <w:b/>
          <w:i/>
          <w:lang w:eastAsia="en-US"/>
        </w:rPr>
        <w:t xml:space="preserve"> and </w:t>
      </w:r>
      <w:r w:rsidR="00E671F3">
        <w:rPr>
          <w:b/>
          <w:i/>
          <w:lang w:eastAsia="en-US"/>
        </w:rPr>
        <w:t xml:space="preserve">a </w:t>
      </w:r>
      <w:r w:rsidR="00FC3272" w:rsidRPr="00C364F6">
        <w:rPr>
          <w:b/>
          <w:i/>
          <w:lang w:eastAsia="en-US"/>
        </w:rPr>
        <w:t xml:space="preserve">list of </w:t>
      </w:r>
      <w:r>
        <w:rPr>
          <w:b/>
          <w:i/>
          <w:lang w:eastAsia="en-US"/>
        </w:rPr>
        <w:t>Programs</w:t>
      </w:r>
      <w:r w:rsidR="00C4193F">
        <w:rPr>
          <w:b/>
          <w:i/>
          <w:lang w:eastAsia="en-US"/>
        </w:rPr>
        <w:t xml:space="preserve"> </w:t>
      </w:r>
      <w:r>
        <w:rPr>
          <w:b/>
          <w:i/>
          <w:lang w:eastAsia="en-US"/>
        </w:rPr>
        <w:t>currently in execution</w:t>
      </w:r>
      <w:r w:rsidR="00FC3272" w:rsidRPr="00C364F6">
        <w:rPr>
          <w:lang w:eastAsia="en-US"/>
        </w:rPr>
        <w:t xml:space="preserve">. </w:t>
      </w:r>
      <w:r w:rsidR="00BC5FB5" w:rsidRPr="00C364F6">
        <w:rPr>
          <w:lang w:eastAsia="en-US"/>
        </w:rPr>
        <w:t>We d</w:t>
      </w:r>
      <w:r w:rsidR="009809D6" w:rsidRPr="00C364F6">
        <w:rPr>
          <w:lang w:eastAsia="en-US"/>
        </w:rPr>
        <w:t xml:space="preserve">efine the </w:t>
      </w:r>
      <w:r>
        <w:rPr>
          <w:lang w:eastAsia="en-US"/>
        </w:rPr>
        <w:t>RAM</w:t>
      </w:r>
      <w:r w:rsidR="009809D6" w:rsidRPr="00C364F6">
        <w:rPr>
          <w:lang w:eastAsia="en-US"/>
        </w:rPr>
        <w:t xml:space="preserve"> as a one</w:t>
      </w:r>
      <w:r w:rsidR="00E671F3">
        <w:rPr>
          <w:lang w:eastAsia="en-US"/>
        </w:rPr>
        <w:t>-</w:t>
      </w:r>
      <w:r w:rsidR="009809D6" w:rsidRPr="00C364F6">
        <w:rPr>
          <w:lang w:eastAsia="en-US"/>
        </w:rPr>
        <w:t xml:space="preserve">dimensional array </w:t>
      </w:r>
      <w:r w:rsidR="00BC5FB5" w:rsidRPr="00C364F6">
        <w:rPr>
          <w:lang w:eastAsia="en-US"/>
        </w:rPr>
        <w:t xml:space="preserve">of </w:t>
      </w:r>
      <w:r w:rsidR="00BC5FB5" w:rsidRPr="00C364F6">
        <w:rPr>
          <w:b/>
          <w:i/>
          <w:lang w:eastAsia="en-US"/>
        </w:rPr>
        <w:t>bytes</w:t>
      </w:r>
      <w:r w:rsidR="009809D6" w:rsidRPr="00C364F6">
        <w:rPr>
          <w:b/>
          <w:i/>
          <w:lang w:eastAsia="en-US"/>
        </w:rPr>
        <w:t xml:space="preserve"> </w:t>
      </w:r>
      <w:r w:rsidR="009809D6" w:rsidRPr="00C364F6">
        <w:rPr>
          <w:lang w:eastAsia="en-US"/>
        </w:rPr>
        <w:t xml:space="preserve">of size </w:t>
      </w:r>
      <w:proofErr w:type="spellStart"/>
      <w:r w:rsidR="009809D6" w:rsidRPr="00C364F6">
        <w:rPr>
          <w:b/>
          <w:i/>
          <w:lang w:eastAsia="en-US"/>
        </w:rPr>
        <w:t>numOf</w:t>
      </w:r>
      <w:r>
        <w:rPr>
          <w:b/>
          <w:i/>
          <w:lang w:eastAsia="en-US"/>
        </w:rPr>
        <w:t>Bytes</w:t>
      </w:r>
      <w:proofErr w:type="spellEnd"/>
      <w:r w:rsidR="009809D6" w:rsidRPr="00C364F6">
        <w:rPr>
          <w:lang w:eastAsia="en-US"/>
        </w:rPr>
        <w:t xml:space="preserve">. A </w:t>
      </w:r>
      <w:r w:rsidR="009809D6" w:rsidRPr="00C364F6">
        <w:rPr>
          <w:b/>
          <w:i/>
          <w:lang w:eastAsia="en-US"/>
        </w:rPr>
        <w:t>pool</w:t>
      </w:r>
      <w:r w:rsidR="00C130D4" w:rsidRPr="00C364F6">
        <w:rPr>
          <w:lang w:eastAsia="en-US"/>
        </w:rPr>
        <w:t xml:space="preserve"> of available blocks</w:t>
      </w:r>
      <w:r w:rsidR="009809D6" w:rsidRPr="00C364F6">
        <w:rPr>
          <w:lang w:eastAsia="en-US"/>
        </w:rPr>
        <w:t xml:space="preserve"> is kept in a linked list</w:t>
      </w:r>
      <w:r w:rsidR="00215508" w:rsidRPr="00C364F6">
        <w:rPr>
          <w:lang w:eastAsia="en-US"/>
        </w:rPr>
        <w:t xml:space="preserve"> of </w:t>
      </w:r>
      <w:r w:rsidR="00C130D4" w:rsidRPr="00C364F6">
        <w:rPr>
          <w:b/>
          <w:i/>
          <w:lang w:eastAsia="en-US"/>
        </w:rPr>
        <w:t>block</w:t>
      </w:r>
      <w:r w:rsidR="00215508" w:rsidRPr="00C364F6">
        <w:rPr>
          <w:b/>
          <w:i/>
          <w:lang w:eastAsia="en-US"/>
        </w:rPr>
        <w:t>.</w:t>
      </w:r>
      <w:r w:rsidR="009809D6" w:rsidRPr="00C364F6">
        <w:rPr>
          <w:lang w:eastAsia="en-US"/>
        </w:rPr>
        <w:t xml:space="preserve"> </w:t>
      </w:r>
      <w:r w:rsidR="00215508" w:rsidRPr="00C364F6">
        <w:rPr>
          <w:lang w:eastAsia="en-US"/>
        </w:rPr>
        <w:t xml:space="preserve">A </w:t>
      </w:r>
      <w:r w:rsidR="00E76815" w:rsidRPr="00C364F6">
        <w:rPr>
          <w:lang w:eastAsia="en-US"/>
        </w:rPr>
        <w:t>block</w:t>
      </w:r>
      <w:r w:rsidR="00215508" w:rsidRPr="00C364F6">
        <w:rPr>
          <w:lang w:eastAsia="en-US"/>
        </w:rPr>
        <w:t xml:space="preserve"> has two</w:t>
      </w:r>
      <w:r w:rsidR="009809D6" w:rsidRPr="00C364F6">
        <w:rPr>
          <w:lang w:eastAsia="en-US"/>
        </w:rPr>
        <w:t xml:space="preserve"> field</w:t>
      </w:r>
      <w:r w:rsidR="00215508" w:rsidRPr="00C364F6">
        <w:rPr>
          <w:lang w:eastAsia="en-US"/>
        </w:rPr>
        <w:t>s</w:t>
      </w:r>
      <w:r w:rsidR="009809D6" w:rsidRPr="00C364F6">
        <w:rPr>
          <w:lang w:eastAsia="en-US"/>
        </w:rPr>
        <w:t xml:space="preserve">: </w:t>
      </w:r>
      <w:proofErr w:type="spellStart"/>
      <w:r w:rsidR="00815705" w:rsidRPr="00C364F6">
        <w:rPr>
          <w:lang w:eastAsia="en-US"/>
        </w:rPr>
        <w:t>start_</w:t>
      </w:r>
      <w:r>
        <w:rPr>
          <w:lang w:eastAsia="en-US"/>
        </w:rPr>
        <w:t>byte</w:t>
      </w:r>
      <w:r w:rsidR="00815705" w:rsidRPr="00C364F6">
        <w:rPr>
          <w:lang w:eastAsia="en-US"/>
        </w:rPr>
        <w:t>_ID</w:t>
      </w:r>
      <w:proofErr w:type="spellEnd"/>
      <w:r w:rsidR="00215508" w:rsidRPr="00C364F6">
        <w:rPr>
          <w:lang w:eastAsia="en-US"/>
        </w:rPr>
        <w:t xml:space="preserve"> and </w:t>
      </w:r>
      <w:proofErr w:type="spellStart"/>
      <w:r w:rsidR="00815705" w:rsidRPr="00C364F6">
        <w:rPr>
          <w:lang w:eastAsia="en-US"/>
        </w:rPr>
        <w:t>total_</w:t>
      </w:r>
      <w:r>
        <w:rPr>
          <w:lang w:eastAsia="en-US"/>
        </w:rPr>
        <w:t>bytes</w:t>
      </w:r>
      <w:proofErr w:type="spellEnd"/>
      <w:r w:rsidR="009809D6" w:rsidRPr="00C364F6">
        <w:rPr>
          <w:lang w:eastAsia="en-US"/>
        </w:rPr>
        <w:t xml:space="preserve">. </w:t>
      </w:r>
      <w:r>
        <w:rPr>
          <w:b/>
          <w:lang w:eastAsia="en-US"/>
        </w:rPr>
        <w:t>Programs</w:t>
      </w:r>
      <w:r w:rsidR="009809D6" w:rsidRPr="00C364F6">
        <w:rPr>
          <w:lang w:eastAsia="en-US"/>
        </w:rPr>
        <w:t xml:space="preserve"> are kept in a linked list </w:t>
      </w:r>
      <w:r>
        <w:rPr>
          <w:b/>
          <w:i/>
          <w:lang w:eastAsia="en-US"/>
        </w:rPr>
        <w:t>Progs</w:t>
      </w:r>
      <w:r w:rsidR="00BC5FB5" w:rsidRPr="00C364F6">
        <w:rPr>
          <w:b/>
          <w:i/>
          <w:lang w:eastAsia="en-US"/>
        </w:rPr>
        <w:t xml:space="preserve"> </w:t>
      </w:r>
      <w:r w:rsidR="00BC5FB5" w:rsidRPr="00C364F6">
        <w:rPr>
          <w:lang w:eastAsia="en-US"/>
        </w:rPr>
        <w:t xml:space="preserve">where each node has a </w:t>
      </w:r>
      <w:r>
        <w:rPr>
          <w:lang w:eastAsia="en-US"/>
        </w:rPr>
        <w:t>program</w:t>
      </w:r>
      <w:r w:rsidR="00BC5FB5" w:rsidRPr="00C364F6">
        <w:rPr>
          <w:lang w:eastAsia="en-US"/>
        </w:rPr>
        <w:t xml:space="preserve"> as data</w:t>
      </w:r>
      <w:r w:rsidR="00215508" w:rsidRPr="00C364F6">
        <w:rPr>
          <w:b/>
          <w:i/>
          <w:lang w:eastAsia="en-US"/>
        </w:rPr>
        <w:t xml:space="preserve">. </w:t>
      </w:r>
      <w:r w:rsidR="00215508" w:rsidRPr="00C364F6">
        <w:rPr>
          <w:lang w:eastAsia="en-US"/>
        </w:rPr>
        <w:t xml:space="preserve">Each </w:t>
      </w:r>
      <w:r>
        <w:rPr>
          <w:b/>
          <w:lang w:eastAsia="en-US"/>
        </w:rPr>
        <w:t>pr</w:t>
      </w:r>
      <w:r w:rsidR="00E671F3">
        <w:rPr>
          <w:b/>
          <w:lang w:eastAsia="en-US"/>
        </w:rPr>
        <w:t>o</w:t>
      </w:r>
      <w:r>
        <w:rPr>
          <w:b/>
          <w:lang w:eastAsia="en-US"/>
        </w:rPr>
        <w:t>gram</w:t>
      </w:r>
      <w:r w:rsidR="00215508" w:rsidRPr="00C364F6">
        <w:rPr>
          <w:lang w:eastAsia="en-US"/>
        </w:rPr>
        <w:t xml:space="preserve"> has a</w:t>
      </w:r>
      <w:r>
        <w:rPr>
          <w:lang w:eastAsia="en-US"/>
        </w:rPr>
        <w:t>n ID</w:t>
      </w:r>
      <w:r w:rsidR="00215508" w:rsidRPr="00C364F6">
        <w:rPr>
          <w:lang w:eastAsia="en-US"/>
        </w:rPr>
        <w:t xml:space="preserve">, and a linked list of </w:t>
      </w:r>
      <w:r w:rsidR="00E76815" w:rsidRPr="00C364F6">
        <w:rPr>
          <w:b/>
          <w:i/>
          <w:lang w:eastAsia="en-US"/>
        </w:rPr>
        <w:t>blocks</w:t>
      </w:r>
      <w:r>
        <w:rPr>
          <w:b/>
          <w:i/>
          <w:lang w:eastAsia="en-US"/>
        </w:rPr>
        <w:t xml:space="preserve"> allocated to that program</w:t>
      </w:r>
      <w:r w:rsidR="00215508" w:rsidRPr="00C364F6">
        <w:rPr>
          <w:b/>
          <w:i/>
          <w:lang w:eastAsia="en-US"/>
        </w:rPr>
        <w:t>.</w:t>
      </w:r>
      <w:r w:rsidR="009809D6" w:rsidRPr="00C364F6">
        <w:rPr>
          <w:lang w:eastAsia="en-US"/>
        </w:rPr>
        <w:t xml:space="preserve"> </w:t>
      </w:r>
      <w:r>
        <w:rPr>
          <w:lang w:eastAsia="en-US"/>
        </w:rPr>
        <w:t>Asking memory</w:t>
      </w:r>
      <w:r w:rsidR="009809D6" w:rsidRPr="00C364F6">
        <w:rPr>
          <w:lang w:eastAsia="en-US"/>
        </w:rPr>
        <w:t xml:space="preserve"> requires claimin</w:t>
      </w:r>
      <w:r w:rsidR="00E76815" w:rsidRPr="00C364F6">
        <w:rPr>
          <w:lang w:eastAsia="en-US"/>
        </w:rPr>
        <w:t xml:space="preserve">g a sufficient number of </w:t>
      </w:r>
      <w:r>
        <w:rPr>
          <w:lang w:eastAsia="en-US"/>
        </w:rPr>
        <w:t>bytes</w:t>
      </w:r>
      <w:r w:rsidR="009809D6" w:rsidRPr="00C364F6">
        <w:rPr>
          <w:lang w:eastAsia="en-US"/>
        </w:rPr>
        <w:t xml:space="preserve"> from </w:t>
      </w:r>
      <w:r w:rsidR="00E671F3">
        <w:rPr>
          <w:lang w:eastAsia="en-US"/>
        </w:rPr>
        <w:t>the P</w:t>
      </w:r>
      <w:r w:rsidR="009809D6" w:rsidRPr="00C364F6">
        <w:rPr>
          <w:lang w:eastAsia="en-US"/>
        </w:rPr>
        <w:t>ool, if available</w:t>
      </w:r>
      <w:r w:rsidR="00E671F3">
        <w:rPr>
          <w:lang w:eastAsia="en-US"/>
        </w:rPr>
        <w:t>,</w:t>
      </w:r>
      <w:r w:rsidR="00F8402D" w:rsidRPr="00C364F6">
        <w:rPr>
          <w:lang w:eastAsia="en-US"/>
        </w:rPr>
        <w:t xml:space="preserve"> and updat</w:t>
      </w:r>
      <w:r w:rsidR="00E671F3">
        <w:rPr>
          <w:lang w:eastAsia="en-US"/>
        </w:rPr>
        <w:t>ing</w:t>
      </w:r>
      <w:r w:rsidR="00F8402D" w:rsidRPr="00C364F6">
        <w:rPr>
          <w:lang w:eastAsia="en-US"/>
        </w:rPr>
        <w:t xml:space="preserve"> the </w:t>
      </w:r>
      <w:r w:rsidR="00E671F3">
        <w:rPr>
          <w:lang w:eastAsia="en-US"/>
        </w:rPr>
        <w:t>P</w:t>
      </w:r>
      <w:r w:rsidR="00F8402D" w:rsidRPr="00C364F6">
        <w:rPr>
          <w:lang w:eastAsia="en-US"/>
        </w:rPr>
        <w:t>ool accordingly</w:t>
      </w:r>
      <w:r w:rsidR="009809D6" w:rsidRPr="00C364F6">
        <w:rPr>
          <w:lang w:eastAsia="en-US"/>
        </w:rPr>
        <w:t xml:space="preserve">. </w:t>
      </w:r>
      <w:r>
        <w:rPr>
          <w:lang w:eastAsia="en-US"/>
        </w:rPr>
        <w:t>Removal of a program</w:t>
      </w:r>
      <w:r w:rsidR="009809D6" w:rsidRPr="00C364F6">
        <w:rPr>
          <w:lang w:eastAsia="en-US"/>
        </w:rPr>
        <w:t xml:space="preserve"> </w:t>
      </w:r>
      <w:r w:rsidR="00E76815" w:rsidRPr="00C364F6">
        <w:rPr>
          <w:lang w:eastAsia="en-US"/>
        </w:rPr>
        <w:t>requires removing the list of blocks</w:t>
      </w:r>
      <w:r w:rsidR="00C4193F">
        <w:rPr>
          <w:lang w:eastAsia="en-US"/>
        </w:rPr>
        <w:t xml:space="preserve"> allocated</w:t>
      </w:r>
      <w:r w:rsidR="00C364F6" w:rsidRPr="00C364F6">
        <w:rPr>
          <w:lang w:eastAsia="en-US"/>
        </w:rPr>
        <w:t xml:space="preserve"> </w:t>
      </w:r>
      <w:r w:rsidR="00C4193F">
        <w:rPr>
          <w:lang w:eastAsia="en-US"/>
        </w:rPr>
        <w:t>to</w:t>
      </w:r>
      <w:r w:rsidR="00C364F6" w:rsidRPr="00C364F6">
        <w:rPr>
          <w:lang w:eastAsia="en-US"/>
        </w:rPr>
        <w:t xml:space="preserve"> the</w:t>
      </w:r>
      <w:r w:rsidR="009809D6" w:rsidRPr="00C364F6">
        <w:rPr>
          <w:lang w:eastAsia="en-US"/>
        </w:rPr>
        <w:t xml:space="preserve"> </w:t>
      </w:r>
      <w:r>
        <w:rPr>
          <w:lang w:eastAsia="en-US"/>
        </w:rPr>
        <w:t>program</w:t>
      </w:r>
      <w:r w:rsidR="009809D6" w:rsidRPr="00C364F6">
        <w:rPr>
          <w:lang w:eastAsia="en-US"/>
        </w:rPr>
        <w:t xml:space="preserve"> and transferring the </w:t>
      </w:r>
      <w:r>
        <w:rPr>
          <w:lang w:eastAsia="en-US"/>
        </w:rPr>
        <w:t>bytes</w:t>
      </w:r>
      <w:r w:rsidR="009809D6" w:rsidRPr="00C364F6">
        <w:rPr>
          <w:lang w:eastAsia="en-US"/>
        </w:rPr>
        <w:t xml:space="preserve"> assigned to this </w:t>
      </w:r>
      <w:r>
        <w:rPr>
          <w:lang w:eastAsia="en-US"/>
        </w:rPr>
        <w:t>program</w:t>
      </w:r>
      <w:r w:rsidR="009809D6" w:rsidRPr="00C364F6">
        <w:rPr>
          <w:lang w:eastAsia="en-US"/>
        </w:rPr>
        <w:t xml:space="preserve"> back to </w:t>
      </w:r>
      <w:r w:rsidR="00E671F3">
        <w:rPr>
          <w:lang w:eastAsia="en-US"/>
        </w:rPr>
        <w:t>the P</w:t>
      </w:r>
      <w:r w:rsidR="009809D6" w:rsidRPr="00C364F6">
        <w:rPr>
          <w:lang w:eastAsia="en-US"/>
        </w:rPr>
        <w:t xml:space="preserve">ool. </w:t>
      </w:r>
    </w:p>
    <w:p w14:paraId="653CF868" w14:textId="77777777" w:rsidR="00DE189F" w:rsidRPr="00C364F6" w:rsidRDefault="00DE189F" w:rsidP="00EA088F">
      <w:pPr>
        <w:jc w:val="both"/>
        <w:rPr>
          <w:lang w:eastAsia="en-US"/>
        </w:rPr>
      </w:pPr>
    </w:p>
    <w:p w14:paraId="6F128EF6" w14:textId="77777777" w:rsidR="00DE189F" w:rsidRPr="00C364F6" w:rsidRDefault="00A25C2D" w:rsidP="00EA088F">
      <w:pPr>
        <w:jc w:val="both"/>
        <w:rPr>
          <w:lang w:eastAsia="en-US"/>
        </w:rPr>
      </w:pPr>
      <w:r>
        <w:rPr>
          <w:lang w:eastAsia="en-US"/>
        </w:rPr>
        <w:t>Suppose we have a RAM</w:t>
      </w:r>
      <w:r w:rsidR="00815705" w:rsidRPr="00C364F6">
        <w:rPr>
          <w:lang w:eastAsia="en-US"/>
        </w:rPr>
        <w:t xml:space="preserve"> of </w:t>
      </w:r>
      <w:r>
        <w:rPr>
          <w:lang w:eastAsia="en-US"/>
        </w:rPr>
        <w:t xml:space="preserve">size </w:t>
      </w:r>
      <w:r w:rsidR="00815705" w:rsidRPr="00C364F6">
        <w:rPr>
          <w:lang w:eastAsia="en-US"/>
        </w:rPr>
        <w:t>1</w:t>
      </w:r>
      <w:r>
        <w:rPr>
          <w:lang w:eastAsia="en-US"/>
        </w:rPr>
        <w:t>00K</w:t>
      </w:r>
      <w:r w:rsidR="00DE189F" w:rsidRPr="00C364F6">
        <w:rPr>
          <w:lang w:eastAsia="en-US"/>
        </w:rPr>
        <w:t xml:space="preserve">B. </w:t>
      </w:r>
      <w:r>
        <w:rPr>
          <w:lang w:eastAsia="en-US"/>
        </w:rPr>
        <w:t>This means we will have byte</w:t>
      </w:r>
      <w:r w:rsidR="00815705" w:rsidRPr="00C364F6">
        <w:rPr>
          <w:lang w:eastAsia="en-US"/>
        </w:rPr>
        <w:t xml:space="preserve"> ID’s from 0 to </w:t>
      </w:r>
      <w:r>
        <w:rPr>
          <w:lang w:eastAsia="en-US"/>
        </w:rPr>
        <w:t>102400-1</w:t>
      </w:r>
      <w:r w:rsidR="00815705" w:rsidRPr="00C364F6">
        <w:rPr>
          <w:lang w:eastAsia="en-US"/>
        </w:rPr>
        <w:t xml:space="preserve">. </w:t>
      </w:r>
    </w:p>
    <w:p w14:paraId="360363C3" w14:textId="77777777" w:rsidR="00BC5FB5" w:rsidRPr="00C364F6" w:rsidRDefault="00BC5FB5" w:rsidP="00EA088F">
      <w:pPr>
        <w:jc w:val="both"/>
        <w:rPr>
          <w:lang w:eastAsia="en-US"/>
        </w:rPr>
      </w:pPr>
    </w:p>
    <w:p w14:paraId="3B16F500" w14:textId="5829575A" w:rsidR="00EA088F" w:rsidRPr="00C364F6" w:rsidRDefault="00C364F6" w:rsidP="00EA088F">
      <w:pPr>
        <w:jc w:val="both"/>
        <w:rPr>
          <w:b/>
        </w:rPr>
      </w:pPr>
      <w:r w:rsidRPr="00C364F6">
        <w:rPr>
          <w:lang w:eastAsia="en-US"/>
        </w:rPr>
        <w:t>Figure 1 shows a</w:t>
      </w:r>
      <w:r w:rsidR="00BC5FB5" w:rsidRPr="00C364F6">
        <w:rPr>
          <w:lang w:eastAsia="en-US"/>
        </w:rPr>
        <w:t xml:space="preserve"> link list of blocks called </w:t>
      </w:r>
      <w:r w:rsidR="00E671F3">
        <w:rPr>
          <w:lang w:eastAsia="en-US"/>
        </w:rPr>
        <w:t>the P</w:t>
      </w:r>
      <w:r w:rsidR="00BC5FB5" w:rsidRPr="00C364F6">
        <w:rPr>
          <w:lang w:eastAsia="en-US"/>
        </w:rPr>
        <w:t>ool.</w:t>
      </w:r>
      <w:r w:rsidR="00815705" w:rsidRPr="00C364F6">
        <w:rPr>
          <w:lang w:eastAsia="en-US"/>
        </w:rPr>
        <w:t xml:space="preserve"> T</w:t>
      </w:r>
      <w:r w:rsidR="00C4193F">
        <w:rPr>
          <w:lang w:eastAsia="en-US"/>
        </w:rPr>
        <w:t>he first available block is</w:t>
      </w:r>
      <w:r w:rsidR="001B28FB">
        <w:rPr>
          <w:lang w:eastAsia="en-US"/>
        </w:rPr>
        <w:t xml:space="preserve"> of 3</w:t>
      </w:r>
      <w:r w:rsidR="0070329D">
        <w:rPr>
          <w:lang w:eastAsia="en-US"/>
        </w:rPr>
        <w:t>0</w:t>
      </w:r>
      <w:r w:rsidR="00815705" w:rsidRPr="00C364F6">
        <w:rPr>
          <w:lang w:eastAsia="en-US"/>
        </w:rPr>
        <w:t xml:space="preserve"> </w:t>
      </w:r>
      <w:r w:rsidR="0070329D">
        <w:rPr>
          <w:lang w:eastAsia="en-US"/>
        </w:rPr>
        <w:t>bytes starting from byte</w:t>
      </w:r>
      <w:r w:rsidR="001B28FB">
        <w:rPr>
          <w:lang w:eastAsia="en-US"/>
        </w:rPr>
        <w:t xml:space="preserve"> ID 42</w:t>
      </w:r>
      <w:r w:rsidR="00815705" w:rsidRPr="00C364F6">
        <w:rPr>
          <w:lang w:eastAsia="en-US"/>
        </w:rPr>
        <w:t xml:space="preserve">0 and </w:t>
      </w:r>
      <w:r w:rsidR="00E671F3">
        <w:rPr>
          <w:lang w:eastAsia="en-US"/>
        </w:rPr>
        <w:t xml:space="preserve">the </w:t>
      </w:r>
      <w:r w:rsidR="00815705" w:rsidRPr="00C364F6">
        <w:rPr>
          <w:lang w:eastAsia="en-US"/>
        </w:rPr>
        <w:t xml:space="preserve">last block is of </w:t>
      </w:r>
      <w:r w:rsidR="0070329D">
        <w:rPr>
          <w:lang w:eastAsia="en-US"/>
        </w:rPr>
        <w:t>9900</w:t>
      </w:r>
      <w:r w:rsidR="00815705" w:rsidRPr="00C364F6">
        <w:rPr>
          <w:lang w:eastAsia="en-US"/>
        </w:rPr>
        <w:t xml:space="preserve"> </w:t>
      </w:r>
      <w:r w:rsidR="0070329D">
        <w:rPr>
          <w:lang w:eastAsia="en-US"/>
        </w:rPr>
        <w:t>bytes</w:t>
      </w:r>
      <w:r w:rsidR="00815705" w:rsidRPr="00C364F6">
        <w:rPr>
          <w:lang w:eastAsia="en-US"/>
        </w:rPr>
        <w:t xml:space="preserve"> starting at </w:t>
      </w:r>
      <w:r w:rsidR="0070329D">
        <w:rPr>
          <w:lang w:eastAsia="en-US"/>
        </w:rPr>
        <w:t>byte</w:t>
      </w:r>
      <w:r w:rsidR="00815705" w:rsidRPr="00C364F6">
        <w:rPr>
          <w:lang w:eastAsia="en-US"/>
        </w:rPr>
        <w:t xml:space="preserve"> ID </w:t>
      </w:r>
      <w:r w:rsidR="0070329D">
        <w:rPr>
          <w:lang w:eastAsia="en-US"/>
        </w:rPr>
        <w:t>4000</w:t>
      </w:r>
      <w:r w:rsidR="00815705" w:rsidRPr="00C364F6">
        <w:rPr>
          <w:lang w:eastAsia="en-US"/>
        </w:rPr>
        <w:t>.</w:t>
      </w:r>
      <w:r w:rsidR="00BC5FB5" w:rsidRPr="00C364F6">
        <w:rPr>
          <w:lang w:eastAsia="en-US"/>
        </w:rPr>
        <w:t xml:space="preserve"> Figure</w:t>
      </w:r>
      <w:r w:rsidR="00815705" w:rsidRPr="00C364F6">
        <w:rPr>
          <w:lang w:eastAsia="en-US"/>
        </w:rPr>
        <w:t xml:space="preserve"> 2 shows a sample link list of </w:t>
      </w:r>
      <w:r w:rsidR="0070329D">
        <w:rPr>
          <w:lang w:eastAsia="en-US"/>
        </w:rPr>
        <w:t>Programs</w:t>
      </w:r>
      <w:r w:rsidR="00BC5FB5" w:rsidRPr="00C364F6">
        <w:rPr>
          <w:lang w:eastAsia="en-US"/>
        </w:rPr>
        <w:t>.</w:t>
      </w:r>
      <w:r w:rsidR="00815705" w:rsidRPr="00C364F6">
        <w:rPr>
          <w:lang w:eastAsia="en-US"/>
        </w:rPr>
        <w:t xml:space="preserve"> There are 3 </w:t>
      </w:r>
      <w:r w:rsidR="0070329D">
        <w:rPr>
          <w:lang w:eastAsia="en-US"/>
        </w:rPr>
        <w:t>programs</w:t>
      </w:r>
      <w:r w:rsidR="00815705" w:rsidRPr="00C364F6">
        <w:rPr>
          <w:lang w:eastAsia="en-US"/>
        </w:rPr>
        <w:t xml:space="preserve"> </w:t>
      </w:r>
      <w:r w:rsidR="0070329D">
        <w:rPr>
          <w:lang w:eastAsia="en-US"/>
        </w:rPr>
        <w:t>in</w:t>
      </w:r>
      <w:r w:rsidR="00815705" w:rsidRPr="00C364F6">
        <w:rPr>
          <w:lang w:eastAsia="en-US"/>
        </w:rPr>
        <w:t xml:space="preserve"> the </w:t>
      </w:r>
      <w:r w:rsidR="0070329D">
        <w:rPr>
          <w:lang w:eastAsia="en-US"/>
        </w:rPr>
        <w:t>memory</w:t>
      </w:r>
      <w:r w:rsidR="00815705" w:rsidRPr="00C364F6">
        <w:rPr>
          <w:lang w:eastAsia="en-US"/>
        </w:rPr>
        <w:t xml:space="preserve">. The </w:t>
      </w:r>
      <w:r w:rsidR="0070329D">
        <w:rPr>
          <w:lang w:eastAsia="en-US"/>
        </w:rPr>
        <w:t>Id of program1 is</w:t>
      </w:r>
      <w:r w:rsidR="00815705" w:rsidRPr="00C364F6">
        <w:rPr>
          <w:lang w:eastAsia="en-US"/>
        </w:rPr>
        <w:t xml:space="preserve"> </w:t>
      </w:r>
      <w:r w:rsidR="0070329D">
        <w:rPr>
          <w:lang w:eastAsia="en-US"/>
        </w:rPr>
        <w:t>P</w:t>
      </w:r>
      <w:r w:rsidR="00815705" w:rsidRPr="00C364F6">
        <w:rPr>
          <w:lang w:eastAsia="en-US"/>
        </w:rPr>
        <w:t xml:space="preserve">1 </w:t>
      </w:r>
      <w:r w:rsidR="0070329D">
        <w:rPr>
          <w:lang w:eastAsia="en-US"/>
        </w:rPr>
        <w:t>currently has acquired 260</w:t>
      </w:r>
      <w:r w:rsidR="00815705" w:rsidRPr="00C364F6">
        <w:rPr>
          <w:lang w:eastAsia="en-US"/>
        </w:rPr>
        <w:t xml:space="preserve"> bytes. It also tells that the data of the </w:t>
      </w:r>
      <w:r w:rsidR="0070329D">
        <w:rPr>
          <w:lang w:eastAsia="en-US"/>
        </w:rPr>
        <w:t>program</w:t>
      </w:r>
      <w:r w:rsidR="00815705" w:rsidRPr="00C364F6">
        <w:rPr>
          <w:lang w:eastAsia="en-US"/>
        </w:rPr>
        <w:t xml:space="preserve"> is stored in 3 blocks. </w:t>
      </w:r>
      <w:r w:rsidR="00E671F3">
        <w:rPr>
          <w:lang w:eastAsia="en-US"/>
        </w:rPr>
        <w:t>The f</w:t>
      </w:r>
      <w:r w:rsidR="00815705" w:rsidRPr="00C364F6">
        <w:rPr>
          <w:lang w:eastAsia="en-US"/>
        </w:rPr>
        <w:t xml:space="preserve">irst block starts at </w:t>
      </w:r>
      <w:r w:rsidR="0070329D">
        <w:rPr>
          <w:lang w:eastAsia="en-US"/>
        </w:rPr>
        <w:t>byte</w:t>
      </w:r>
      <w:r w:rsidR="00815705" w:rsidRPr="00C364F6">
        <w:rPr>
          <w:lang w:eastAsia="en-US"/>
        </w:rPr>
        <w:t xml:space="preserve"> ID 0 and has 4</w:t>
      </w:r>
      <w:r w:rsidR="0070329D">
        <w:rPr>
          <w:lang w:eastAsia="en-US"/>
        </w:rPr>
        <w:t>0</w:t>
      </w:r>
      <w:r w:rsidR="00815705" w:rsidRPr="00C364F6">
        <w:rPr>
          <w:lang w:eastAsia="en-US"/>
        </w:rPr>
        <w:t xml:space="preserve"> </w:t>
      </w:r>
      <w:r w:rsidR="0070329D">
        <w:rPr>
          <w:lang w:eastAsia="en-US"/>
        </w:rPr>
        <w:t>bytes</w:t>
      </w:r>
      <w:r w:rsidR="00815705" w:rsidRPr="00C364F6">
        <w:rPr>
          <w:lang w:eastAsia="en-US"/>
        </w:rPr>
        <w:t xml:space="preserve">, </w:t>
      </w:r>
      <w:r w:rsidR="00E671F3">
        <w:rPr>
          <w:lang w:eastAsia="en-US"/>
        </w:rPr>
        <w:t xml:space="preserve">the </w:t>
      </w:r>
      <w:r w:rsidR="00815705" w:rsidRPr="00C364F6">
        <w:rPr>
          <w:lang w:eastAsia="en-US"/>
        </w:rPr>
        <w:t>second block has 2</w:t>
      </w:r>
      <w:r w:rsidR="0070329D">
        <w:rPr>
          <w:lang w:eastAsia="en-US"/>
        </w:rPr>
        <w:t>0 bytes</w:t>
      </w:r>
      <w:r w:rsidR="00815705" w:rsidRPr="00C364F6">
        <w:rPr>
          <w:lang w:eastAsia="en-US"/>
        </w:rPr>
        <w:t xml:space="preserve"> that start from </w:t>
      </w:r>
      <w:r w:rsidR="0070329D">
        <w:rPr>
          <w:lang w:eastAsia="en-US"/>
        </w:rPr>
        <w:t>byte</w:t>
      </w:r>
      <w:r w:rsidR="00815705" w:rsidRPr="00C364F6">
        <w:rPr>
          <w:lang w:eastAsia="en-US"/>
        </w:rPr>
        <w:t xml:space="preserve"> ID 7</w:t>
      </w:r>
      <w:r w:rsidR="0070329D">
        <w:rPr>
          <w:lang w:eastAsia="en-US"/>
        </w:rPr>
        <w:t>0</w:t>
      </w:r>
      <w:r w:rsidR="00815705" w:rsidRPr="00C364F6">
        <w:rPr>
          <w:lang w:eastAsia="en-US"/>
        </w:rPr>
        <w:t xml:space="preserve"> and </w:t>
      </w:r>
      <w:r w:rsidR="00E671F3">
        <w:rPr>
          <w:lang w:eastAsia="en-US"/>
        </w:rPr>
        <w:t xml:space="preserve">the </w:t>
      </w:r>
      <w:r w:rsidR="00815705" w:rsidRPr="00C364F6">
        <w:rPr>
          <w:lang w:eastAsia="en-US"/>
        </w:rPr>
        <w:t>last block also has 2</w:t>
      </w:r>
      <w:r w:rsidR="0070329D">
        <w:rPr>
          <w:lang w:eastAsia="en-US"/>
        </w:rPr>
        <w:t>00</w:t>
      </w:r>
      <w:r w:rsidR="00815705" w:rsidRPr="00C364F6">
        <w:rPr>
          <w:lang w:eastAsia="en-US"/>
        </w:rPr>
        <w:t xml:space="preserve"> </w:t>
      </w:r>
      <w:r w:rsidR="0070329D">
        <w:rPr>
          <w:lang w:eastAsia="en-US"/>
        </w:rPr>
        <w:t>bytes</w:t>
      </w:r>
      <w:r w:rsidR="00815705" w:rsidRPr="00C364F6">
        <w:rPr>
          <w:lang w:eastAsia="en-US"/>
        </w:rPr>
        <w:t xml:space="preserve"> starting from </w:t>
      </w:r>
      <w:r w:rsidR="0070329D">
        <w:rPr>
          <w:lang w:eastAsia="en-US"/>
        </w:rPr>
        <w:t>byte</w:t>
      </w:r>
      <w:r w:rsidR="00815705" w:rsidRPr="00C364F6">
        <w:rPr>
          <w:lang w:eastAsia="en-US"/>
        </w:rPr>
        <w:t xml:space="preserve"> ID 12</w:t>
      </w:r>
      <w:r w:rsidR="0070329D">
        <w:rPr>
          <w:lang w:eastAsia="en-US"/>
        </w:rPr>
        <w:t>0</w:t>
      </w:r>
      <w:r w:rsidR="00815705" w:rsidRPr="00C364F6">
        <w:rPr>
          <w:lang w:eastAsia="en-US"/>
        </w:rPr>
        <w:t>.</w:t>
      </w:r>
      <w:r w:rsidR="00815705" w:rsidRPr="00C364F6">
        <w:rPr>
          <w:b/>
        </w:rPr>
        <w:t xml:space="preserve"> </w:t>
      </w:r>
    </w:p>
    <w:p w14:paraId="7AC1CD93" w14:textId="77777777" w:rsidR="00BB417D" w:rsidRPr="00C364F6" w:rsidRDefault="00BB417D" w:rsidP="00EA088F">
      <w:pPr>
        <w:jc w:val="both"/>
        <w:rPr>
          <w:b/>
        </w:rPr>
      </w:pPr>
    </w:p>
    <w:p w14:paraId="77F872AA" w14:textId="77777777" w:rsidR="00BB417D" w:rsidRPr="00C364F6" w:rsidRDefault="00BB417D" w:rsidP="00EA088F">
      <w:pPr>
        <w:jc w:val="both"/>
        <w:rPr>
          <w:b/>
        </w:rPr>
      </w:pPr>
    </w:p>
    <w:p w14:paraId="1153E41D" w14:textId="77777777" w:rsidR="00BB417D" w:rsidRPr="00C364F6" w:rsidRDefault="00BB417D" w:rsidP="00EA088F">
      <w:pPr>
        <w:jc w:val="both"/>
        <w:rPr>
          <w:b/>
        </w:rPr>
      </w:pPr>
      <w:r w:rsidRPr="00C364F6">
        <w:rPr>
          <w:b/>
          <w:noProof/>
          <w:lang w:eastAsia="en-US"/>
        </w:rPr>
        <mc:AlternateContent>
          <mc:Choice Requires="wpc">
            <w:drawing>
              <wp:inline distT="0" distB="0" distL="0" distR="0" wp14:anchorId="6C1AF831" wp14:editId="61B04F2F">
                <wp:extent cx="5886450" cy="1047751"/>
                <wp:effectExtent l="0" t="0" r="0" b="0"/>
                <wp:docPr id="56" name="Canvas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7" name="Straight Arrow Connector 57"/>
                        <wps:cNvCnPr/>
                        <wps:spPr>
                          <a:xfrm flipV="1">
                            <a:off x="608625" y="324145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Text Box 19"/>
                        <wps:cNvSpPr txBox="1"/>
                        <wps:spPr>
                          <a:xfrm>
                            <a:off x="988355" y="18952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0C1078" w14:textId="77777777" w:rsidR="005E2373" w:rsidRPr="0070329D" w:rsidRDefault="005E2373" w:rsidP="00BB417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</w:rPr>
                                <w:t>420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19"/>
                        <wps:cNvSpPr txBox="1"/>
                        <wps:spPr>
                          <a:xfrm>
                            <a:off x="988355" y="42765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90D802" w14:textId="77777777" w:rsidR="005E2373" w:rsidRPr="0070329D" w:rsidRDefault="005E2373" w:rsidP="00BB417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</w:rPr>
                                <w:t>3</w:t>
                              </w:r>
                              <w:r w:rsidRPr="0070329D">
                                <w:rPr>
                                  <w:rFonts w:eastAsia="Times New Roman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19"/>
                        <wps:cNvSpPr txBox="1"/>
                        <wps:spPr>
                          <a:xfrm>
                            <a:off x="988355" y="66577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7D00D5" w14:textId="77777777" w:rsidR="005E2373" w:rsidRDefault="005E2373" w:rsidP="00BB41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770550" y="495595"/>
                            <a:ext cx="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 flipV="1">
                            <a:off x="1359830" y="380025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19"/>
                        <wps:cNvSpPr txBox="1"/>
                        <wps:spPr>
                          <a:xfrm>
                            <a:off x="1740830" y="18952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D885B9" w14:textId="77777777" w:rsidR="005E2373" w:rsidRPr="0070329D" w:rsidRDefault="005E2373" w:rsidP="00BB417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</w:rPr>
                                <w:t>500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19"/>
                        <wps:cNvSpPr txBox="1"/>
                        <wps:spPr>
                          <a:xfrm>
                            <a:off x="1740830" y="42765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50F7B8" w14:textId="77777777" w:rsidR="005E2373" w:rsidRPr="0070329D" w:rsidRDefault="005E2373" w:rsidP="00BB417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</w:rPr>
                                <w:t>1</w:t>
                              </w:r>
                              <w:r w:rsidRPr="0070329D">
                                <w:rPr>
                                  <w:rFonts w:eastAsia="Times New Roman"/>
                                  <w:sz w:val="20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19"/>
                        <wps:cNvSpPr txBox="1"/>
                        <wps:spPr>
                          <a:xfrm>
                            <a:off x="1740830" y="66577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E746EA" w14:textId="77777777" w:rsidR="005E2373" w:rsidRDefault="005E2373" w:rsidP="00BB41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Arrow Connector 66"/>
                        <wps:cNvCnPr/>
                        <wps:spPr>
                          <a:xfrm flipV="1">
                            <a:off x="2112305" y="380025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Text Box 19"/>
                        <wps:cNvSpPr txBox="1"/>
                        <wps:spPr>
                          <a:xfrm>
                            <a:off x="2512355" y="18000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B2643B" w14:textId="77777777" w:rsidR="005E2373" w:rsidRPr="001B28FB" w:rsidRDefault="005E2373" w:rsidP="00BB417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 w:rsidRPr="001B28FB">
                                <w:rPr>
                                  <w:sz w:val="20"/>
                                </w:rPr>
                                <w:t>800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19"/>
                        <wps:cNvSpPr txBox="1"/>
                        <wps:spPr>
                          <a:xfrm>
                            <a:off x="2512355" y="41812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56DDC6" w14:textId="77777777" w:rsidR="005E2373" w:rsidRPr="0070329D" w:rsidRDefault="005E2373" w:rsidP="00BB417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</w:rPr>
                                <w:t>15</w:t>
                              </w:r>
                              <w:r w:rsidRPr="0070329D">
                                <w:rPr>
                                  <w:rFonts w:eastAsia="Times New Roman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19"/>
                        <wps:cNvSpPr txBox="1"/>
                        <wps:spPr>
                          <a:xfrm>
                            <a:off x="2512355" y="65625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07A99F" w14:textId="77777777" w:rsidR="005E2373" w:rsidRDefault="005E2373" w:rsidP="00BB41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Arrow Connector 70"/>
                        <wps:cNvCnPr/>
                        <wps:spPr>
                          <a:xfrm flipV="1">
                            <a:off x="2883830" y="370500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228600" y="561975"/>
                            <a:ext cx="5143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10F321" w14:textId="77777777" w:rsidR="005E2373" w:rsidRDefault="005E2373">
                              <w:r>
                                <w:t>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19"/>
                        <wps:cNvSpPr txBox="1"/>
                        <wps:spPr>
                          <a:xfrm>
                            <a:off x="3256575" y="18952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175EC3" w14:textId="77777777" w:rsidR="005E2373" w:rsidRPr="0070329D" w:rsidRDefault="005E2373" w:rsidP="00BB417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 w:rsidRPr="0070329D">
                                <w:rPr>
                                  <w:rFonts w:eastAsia="Times New Roman"/>
                                  <w:sz w:val="20"/>
                                </w:rPr>
                                <w:t>9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19"/>
                        <wps:cNvSpPr txBox="1"/>
                        <wps:spPr>
                          <a:xfrm>
                            <a:off x="3256575" y="42765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1000F3" w14:textId="77777777" w:rsidR="005E2373" w:rsidRPr="0070329D" w:rsidRDefault="005E2373" w:rsidP="00BB417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 w:rsidRPr="0070329D">
                                <w:rPr>
                                  <w:rFonts w:eastAsia="Times New Roman"/>
                                  <w:sz w:val="20"/>
                                </w:rPr>
                                <w:t>400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19"/>
                        <wps:cNvSpPr txBox="1"/>
                        <wps:spPr>
                          <a:xfrm>
                            <a:off x="3256575" y="66577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7F0EF8" w14:textId="77777777" w:rsidR="005E2373" w:rsidRDefault="005E2373" w:rsidP="00BB41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75"/>
                        <wps:cNvCnPr/>
                        <wps:spPr>
                          <a:xfrm flipV="1">
                            <a:off x="3628050" y="380025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Text Box 19"/>
                        <wps:cNvSpPr txBox="1"/>
                        <wps:spPr>
                          <a:xfrm>
                            <a:off x="4009050" y="18952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ED520D" w14:textId="77777777" w:rsidR="005E2373" w:rsidRPr="0070329D" w:rsidRDefault="005E2373" w:rsidP="00BB417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 w:rsidRPr="0070329D">
                                <w:rPr>
                                  <w:rFonts w:eastAsia="Times New Roman"/>
                                  <w:sz w:val="20"/>
                                </w:rPr>
                                <w:t>35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19"/>
                        <wps:cNvSpPr txBox="1"/>
                        <wps:spPr>
                          <a:xfrm>
                            <a:off x="4009050" y="42765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A7B228" w14:textId="77777777" w:rsidR="005E2373" w:rsidRPr="0070329D" w:rsidRDefault="005E2373" w:rsidP="00BB417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</w:rPr>
                                <w:t>250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19"/>
                        <wps:cNvSpPr txBox="1"/>
                        <wps:spPr>
                          <a:xfrm>
                            <a:off x="4009050" y="66577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BC4C52" w14:textId="77777777" w:rsidR="005E2373" w:rsidRDefault="005E2373" w:rsidP="00BB41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Arrow Connector 79"/>
                        <wps:cNvCnPr/>
                        <wps:spPr>
                          <a:xfrm flipV="1">
                            <a:off x="4380525" y="380025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Text Box 19"/>
                        <wps:cNvSpPr txBox="1"/>
                        <wps:spPr>
                          <a:xfrm>
                            <a:off x="4780575" y="18000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DEF8F8" w14:textId="77777777" w:rsidR="005E2373" w:rsidRPr="0070329D" w:rsidRDefault="005E2373" w:rsidP="00BB417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</w:rPr>
                                <w:t>4000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19"/>
                        <wps:cNvSpPr txBox="1"/>
                        <wps:spPr>
                          <a:xfrm>
                            <a:off x="4780575" y="41812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7E0DF3" w14:textId="77777777" w:rsidR="005E2373" w:rsidRPr="0070329D" w:rsidRDefault="005E2373" w:rsidP="00BB417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</w:rPr>
                                <w:t>9900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19"/>
                        <wps:cNvSpPr txBox="1"/>
                        <wps:spPr>
                          <a:xfrm>
                            <a:off x="4780575" y="65625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7292A9" w14:textId="77777777" w:rsidR="005E2373" w:rsidRDefault="005E2373" w:rsidP="00BB41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Arrow Connector 83"/>
                        <wps:cNvCnPr/>
                        <wps:spPr>
                          <a:xfrm flipV="1">
                            <a:off x="5143500" y="370500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1AF831" id="Canvas 56" o:spid="_x0000_s1026" editas="canvas" style="width:463.5pt;height:82.5pt;mso-position-horizontal-relative:char;mso-position-vertical-relative:line" coordsize="58864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864;height:10477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7" o:spid="_x0000_s1028" type="#_x0000_t32" style="position:absolute;left:6086;top:3241;width:371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" strokecolor="black [3040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9" type="#_x0000_t202" style="position:absolute;left:9883;top:1895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6k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APS96kvwAAANsAAAAPAAAAAAAA&#10;AAAAAAAAAAcCAABkcnMvZG93bnJldi54bWxQSwUGAAAAAAMAAwC3AAAA8wIAAAAA&#10;" fillcolor="white [3201]" strokeweight=".5pt">
                  <v:textbox>
                    <w:txbxContent>
                      <w:p w14:paraId="500C1078" w14:textId="77777777" w:rsidR="005E2373" w:rsidRPr="0070329D" w:rsidRDefault="005E2373" w:rsidP="00BB417D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</w:rPr>
                          <w:t>420</w:t>
                        </w:r>
                      </w:p>
                    </w:txbxContent>
                  </v:textbox>
                </v:shape>
                <v:shape id="Text Box 19" o:spid="_x0000_s1030" type="#_x0000_t202" style="position:absolute;left:9883;top:4276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s/wgAAANsAAAAPAAAAZHJzL2Rvd25yZXYueG1sRI9BSwMx&#10;FITvgv8hPMGbzSoo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BgB3s/wgAAANsAAAAPAAAA&#10;AAAAAAAAAAAAAAcCAABkcnMvZG93bnJldi54bWxQSwUGAAAAAAMAAwC3AAAA9gIAAAAA&#10;" fillcolor="white [3201]" strokeweight=".5pt">
                  <v:textbox>
                    <w:txbxContent>
                      <w:p w14:paraId="3890D802" w14:textId="77777777" w:rsidR="005E2373" w:rsidRPr="0070329D" w:rsidRDefault="005E2373" w:rsidP="00BB417D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</w:rPr>
                          <w:t>3</w:t>
                        </w:r>
                        <w:r w:rsidRPr="0070329D">
                          <w:rPr>
                            <w:rFonts w:eastAsia="Times New Roman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19" o:spid="_x0000_s1031" type="#_x0000_t202" style="position:absolute;left:9883;top:6657;width:457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Rgf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X1&#10;5Uv5AXLzBwAA//8DAFBLAQItABQABgAIAAAAIQDb4fbL7gAAAIUBAAATAAAAAAAAAAAAAAAAAAAA&#10;AABbQ29udGVudF9UeXBlc10ueG1sUEsBAi0AFAAGAAgAAAAhAFr0LFu/AAAAFQEAAAsAAAAAAAAA&#10;AAAAAAAAHwEAAF9yZWxzLy5yZWxzUEsBAi0AFAAGAAgAAAAhAD9RGB++AAAA2wAAAA8AAAAAAAAA&#10;AAAAAAAABwIAAGRycy9kb3ducmV2LnhtbFBLBQYAAAAAAwADALcAAADyAgAAAAA=&#10;" fillcolor="white [3201]" strokeweight=".5pt">
                  <v:textbox>
                    <w:txbxContent>
                      <w:p w14:paraId="627D00D5" w14:textId="77777777" w:rsidR="005E2373" w:rsidRDefault="005E2373" w:rsidP="00BB417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61" o:spid="_x0000_s1032" type="#_x0000_t32" style="position:absolute;left:7705;top:4955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" strokecolor="#4579b8 [3044]">
                  <v:stroke endarrow="block"/>
                </v:shape>
                <v:shape id="Straight Arrow Connector 62" o:spid="_x0000_s1033" type="#_x0000_t32" style="position:absolute;left:13598;top:3800;width:371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" strokecolor="black [3040]">
                  <v:stroke endarrow="block"/>
                </v:shape>
                <v:shape id="Text Box 19" o:spid="_x0000_s1034" type="#_x0000_t202" style="position:absolute;left:17408;top:1895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4Zo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DPg4ZowgAAANsAAAAPAAAA&#10;AAAAAAAAAAAAAAcCAABkcnMvZG93bnJldi54bWxQSwUGAAAAAAMAAwC3AAAA9gIAAAAA&#10;" fillcolor="white [3201]" strokeweight=".5pt">
                  <v:textbox>
                    <w:txbxContent>
                      <w:p w14:paraId="3CD885B9" w14:textId="77777777" w:rsidR="005E2373" w:rsidRPr="0070329D" w:rsidRDefault="005E2373" w:rsidP="00BB417D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</w:rPr>
                          <w:t>500</w:t>
                        </w:r>
                      </w:p>
                    </w:txbxContent>
                  </v:textbox>
                </v:shape>
                <v:shape id="Text Box 19" o:spid="_x0000_s1035" type="#_x0000_t202" style="position:absolute;left:17408;top:4276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h4c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BAah4cwgAAANsAAAAPAAAA&#10;AAAAAAAAAAAAAAcCAABkcnMvZG93bnJldi54bWxQSwUGAAAAAAMAAwC3AAAA9gIAAAAA&#10;" fillcolor="white [3201]" strokeweight=".5pt">
                  <v:textbox>
                    <w:txbxContent>
                      <w:p w14:paraId="5950F7B8" w14:textId="77777777" w:rsidR="005E2373" w:rsidRPr="0070329D" w:rsidRDefault="005E2373" w:rsidP="00BB417D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</w:rPr>
                          <w:t>1</w:t>
                        </w:r>
                        <w:r w:rsidRPr="0070329D">
                          <w:rPr>
                            <w:rFonts w:eastAsia="Times New Roman"/>
                            <w:sz w:val="20"/>
                          </w:rPr>
                          <w:t>00</w:t>
                        </w:r>
                      </w:p>
                    </w:txbxContent>
                  </v:textbox>
                </v:shape>
                <v:shape id="Text Box 19" o:spid="_x0000_s1036" type="#_x0000_t202" style="position:absolute;left:17408;top:6657;width:457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ruH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AvJruHwgAAANsAAAAPAAAA&#10;AAAAAAAAAAAAAAcCAABkcnMvZG93bnJldi54bWxQSwUGAAAAAAMAAwC3AAAA9gIAAAAA&#10;" fillcolor="white [3201]" strokeweight=".5pt">
                  <v:textbox>
                    <w:txbxContent>
                      <w:p w14:paraId="2CE746EA" w14:textId="77777777" w:rsidR="005E2373" w:rsidRDefault="005E2373" w:rsidP="00BB417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66" o:spid="_x0000_s1037" type="#_x0000_t32" style="position:absolute;left:21123;top:3800;width:3714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" strokecolor="black [3040]">
                  <v:stroke endarrow="block"/>
                </v:shape>
                <v:shape id="Text Box 19" o:spid="_x0000_s1038" type="#_x0000_t202" style="position:absolute;left:25123;top:1800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IBr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" fillcolor="white [3201]" strokeweight=".5pt">
                  <v:textbox>
                    <w:txbxContent>
                      <w:p w14:paraId="50B2643B" w14:textId="77777777" w:rsidR="005E2373" w:rsidRPr="001B28FB" w:rsidRDefault="005E2373" w:rsidP="00BB417D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 w:rsidRPr="001B28FB">
                          <w:rPr>
                            <w:sz w:val="20"/>
                          </w:rPr>
                          <w:t>800</w:t>
                        </w:r>
                      </w:p>
                    </w:txbxContent>
                  </v:textbox>
                </v:shape>
                <v:shape id="Text Box 19" o:spid="_x0000_s1039" type="#_x0000_t202" style="position:absolute;left:25123;top:4181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QZ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Wx&#10;5Uv5AXLzBwAA//8DAFBLAQItABQABgAIAAAAIQDb4fbL7gAAAIUBAAATAAAAAAAAAAAAAAAAAAAA&#10;AABbQ29udGVudF9UeXBlc10ueG1sUEsBAi0AFAAGAAgAAAAhAFr0LFu/AAAAFQEAAAsAAAAAAAAA&#10;AAAAAAAAHwEAAF9yZWxzLy5yZWxzUEsBAi0AFAAGAAgAAAAhAMEnFBm+AAAA2wAAAA8AAAAAAAAA&#10;AAAAAAAABwIAAGRycy9kb3ducmV2LnhtbFBLBQYAAAAAAwADALcAAADyAgAAAAA=&#10;" fillcolor="white [3201]" strokeweight=".5pt">
                  <v:textbox>
                    <w:txbxContent>
                      <w:p w14:paraId="5656DDC6" w14:textId="77777777" w:rsidR="005E2373" w:rsidRPr="0070329D" w:rsidRDefault="005E2373" w:rsidP="00BB417D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</w:rPr>
                          <w:t>15</w:t>
                        </w:r>
                        <w:r w:rsidRPr="0070329D">
                          <w:rPr>
                            <w:rFonts w:eastAsia="Times New Roman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19" o:spid="_x0000_s1040" type="#_x0000_t202" style="position:absolute;left:25123;top:6562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7GCwQAAANs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MJvD7Uv5AXL1BwAA//8DAFBLAQItABQABgAIAAAAIQDb4fbL7gAAAIUBAAATAAAAAAAAAAAAAAAA&#10;AAAAAABbQ29udGVudF9UeXBlc10ueG1sUEsBAi0AFAAGAAgAAAAhAFr0LFu/AAAAFQEAAAsAAAAA&#10;AAAAAAAAAAAAHwEAAF9yZWxzLy5yZWxzUEsBAi0AFAAGAAgAAAAhAK5rsYLBAAAA2wAAAA8AAAAA&#10;AAAAAAAAAAAABwIAAGRycy9kb3ducmV2LnhtbFBLBQYAAAAAAwADALcAAAD1AgAAAAA=&#10;" fillcolor="white [3201]" strokeweight=".5pt">
                  <v:textbox>
                    <w:txbxContent>
                      <w:p w14:paraId="1807A99F" w14:textId="77777777" w:rsidR="005E2373" w:rsidRDefault="005E2373" w:rsidP="00BB417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70" o:spid="_x0000_s1041" type="#_x0000_t32" style="position:absolute;left:28838;top:3705;width:371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" strokecolor="black [3040]">
                  <v:stroke endarrow="block"/>
                </v:shape>
                <v:shape id="Text Box 71" o:spid="_x0000_s1042" type="#_x0000_t202" style="position:absolute;left:2286;top:5619;width:5143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14:paraId="0010F321" w14:textId="77777777" w:rsidR="005E2373" w:rsidRDefault="005E2373">
                        <w:r>
                          <w:t>pool</w:t>
                        </w:r>
                      </w:p>
                    </w:txbxContent>
                  </v:textbox>
                </v:shape>
                <v:shape id="Text Box 19" o:spid="_x0000_s1043" type="#_x0000_t202" style="position:absolute;left:32565;top:1895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Uu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" fillcolor="white [3201]" strokeweight=".5pt">
                  <v:textbox>
                    <w:txbxContent>
                      <w:p w14:paraId="6D175EC3" w14:textId="77777777" w:rsidR="005E2373" w:rsidRPr="0070329D" w:rsidRDefault="005E2373" w:rsidP="00BB417D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 w:rsidRPr="0070329D">
                          <w:rPr>
                            <w:rFonts w:eastAsia="Times New Roman"/>
                            <w:sz w:val="20"/>
                          </w:rPr>
                          <w:t>9</w:t>
                        </w:r>
                        <w:r>
                          <w:rPr>
                            <w:rFonts w:eastAsia="Times New Roman"/>
                            <w:sz w:val="20"/>
                          </w:rPr>
                          <w:t>80</w:t>
                        </w:r>
                      </w:p>
                    </w:txbxContent>
                  </v:textbox>
                </v:shape>
                <v:shape id="Text Box 19" o:spid="_x0000_s1044" type="#_x0000_t202" style="position:absolute;left:32565;top:4276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1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BKWhC1wgAAANsAAAAPAAAA&#10;AAAAAAAAAAAAAAcCAABkcnMvZG93bnJldi54bWxQSwUGAAAAAAMAAwC3AAAA9gIAAAAA&#10;" fillcolor="white [3201]" strokeweight=".5pt">
                  <v:textbox>
                    <w:txbxContent>
                      <w:p w14:paraId="471000F3" w14:textId="77777777" w:rsidR="005E2373" w:rsidRPr="0070329D" w:rsidRDefault="005E2373" w:rsidP="00BB417D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 w:rsidRPr="0070329D">
                          <w:rPr>
                            <w:rFonts w:eastAsia="Times New Roman"/>
                            <w:sz w:val="20"/>
                          </w:rPr>
                          <w:t>400</w:t>
                        </w:r>
                      </w:p>
                    </w:txbxContent>
                  </v:textbox>
                </v:shape>
                <v:shape id="Text Box 19" o:spid="_x0000_s1045" type="#_x0000_t202" style="position:absolute;left:32565;top:6657;width:457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<v:textbox>
                    <w:txbxContent>
                      <w:p w14:paraId="697F0EF8" w14:textId="77777777" w:rsidR="005E2373" w:rsidRDefault="005E2373" w:rsidP="00BB417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75" o:spid="_x0000_s1046" type="#_x0000_t32" style="position:absolute;left:36280;top:3800;width:371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" strokecolor="black [3040]">
                  <v:stroke endarrow="block"/>
                </v:shape>
                <v:shape id="Text Box 19" o:spid="_x0000_s1047" type="#_x0000_t202" style="position:absolute;left:40090;top:1895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bMt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" fillcolor="white [3201]" strokeweight=".5pt">
                  <v:textbox>
                    <w:txbxContent>
                      <w:p w14:paraId="02ED520D" w14:textId="77777777" w:rsidR="005E2373" w:rsidRPr="0070329D" w:rsidRDefault="005E2373" w:rsidP="00BB417D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 w:rsidRPr="0070329D">
                          <w:rPr>
                            <w:rFonts w:eastAsia="Times New Roman"/>
                            <w:sz w:val="20"/>
                          </w:rPr>
                          <w:t>35</w:t>
                        </w:r>
                        <w:r>
                          <w:rPr>
                            <w:rFonts w:eastAsia="Times New Roman"/>
                            <w:sz w:val="20"/>
                          </w:rPr>
                          <w:t>60</w:t>
                        </w:r>
                      </w:p>
                    </w:txbxContent>
                  </v:textbox>
                </v:shape>
                <v:shape id="Text Box 19" o:spid="_x0000_s1048" type="#_x0000_t202" style="position:absolute;left:40090;top:4276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" fillcolor="white [3201]" strokeweight=".5pt">
                  <v:textbox>
                    <w:txbxContent>
                      <w:p w14:paraId="4DA7B228" w14:textId="77777777" w:rsidR="005E2373" w:rsidRPr="0070329D" w:rsidRDefault="005E2373" w:rsidP="00BB417D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</w:rPr>
                          <w:t>250</w:t>
                        </w:r>
                      </w:p>
                    </w:txbxContent>
                  </v:textbox>
                </v:shape>
                <v:shape id="Text Box 19" o:spid="_x0000_s1049" type="#_x0000_t202" style="position:absolute;left:40090;top:6657;width:457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oLE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" fillcolor="white [3201]" strokeweight=".5pt">
                  <v:textbox>
                    <w:txbxContent>
                      <w:p w14:paraId="51BC4C52" w14:textId="77777777" w:rsidR="005E2373" w:rsidRDefault="005E2373" w:rsidP="00BB417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79" o:spid="_x0000_s1050" type="#_x0000_t32" style="position:absolute;left:43805;top:3800;width:371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" strokecolor="black [3040]">
                  <v:stroke endarrow="block"/>
                </v:shape>
                <v:shape id="Text Box 19" o:spid="_x0000_s1051" type="#_x0000_t202" style="position:absolute;left:47805;top:1800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f7l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f1&#10;5Uv5AXL9AAAA//8DAFBLAQItABQABgAIAAAAIQDb4fbL7gAAAIUBAAATAAAAAAAAAAAAAAAAAAAA&#10;AABbQ29udGVudF9UeXBlc10ueG1sUEsBAi0AFAAGAAgAAAAhAFr0LFu/AAAAFQEAAAsAAAAAAAAA&#10;AAAAAAAAHwEAAF9yZWxzLy5yZWxzUEsBAi0AFAAGAAgAAAAhAI9d/uW+AAAA2wAAAA8AAAAAAAAA&#10;AAAAAAAABwIAAGRycy9kb3ducmV2LnhtbFBLBQYAAAAAAwADALcAAADyAgAAAAA=&#10;" fillcolor="white [3201]" strokeweight=".5pt">
                  <v:textbox>
                    <w:txbxContent>
                      <w:p w14:paraId="15DEF8F8" w14:textId="77777777" w:rsidR="005E2373" w:rsidRPr="0070329D" w:rsidRDefault="005E2373" w:rsidP="00BB417D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</w:rPr>
                          <w:t>4000</w:t>
                        </w:r>
                      </w:p>
                    </w:txbxContent>
                  </v:textbox>
                </v:shape>
                <v:shape id="Text Box 19" o:spid="_x0000_s1052" type="#_x0000_t202" style="position:absolute;left:47805;top:4181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" fillcolor="white [3201]" strokeweight=".5pt">
                  <v:textbox>
                    <w:txbxContent>
                      <w:p w14:paraId="377E0DF3" w14:textId="77777777" w:rsidR="005E2373" w:rsidRPr="0070329D" w:rsidRDefault="005E2373" w:rsidP="00BB417D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</w:rPr>
                          <w:t>9900</w:t>
                        </w:r>
                      </w:p>
                    </w:txbxContent>
                  </v:textbox>
                </v:shape>
                <v:shape id="Text Box 19" o:spid="_x0000_s1053" type="#_x0000_t202" style="position:absolute;left:47805;top:6562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8UJwQAAANs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UM/h/0v5AXJ1BQAA//8DAFBLAQItABQABgAIAAAAIQDb4fbL7gAAAIUBAAATAAAAAAAAAAAAAAAA&#10;AAAAAABbQ29udGVudF9UeXBlc10ueG1sUEsBAi0AFAAGAAgAAAAhAFr0LFu/AAAAFQEAAAsAAAAA&#10;AAAAAAAAAAAAHwEAAF9yZWxzLy5yZWxzUEsBAi0AFAAGAAgAAAAhABDDxQnBAAAA2wAAAA8AAAAA&#10;AAAAAAAAAAAABwIAAGRycy9kb3ducmV2LnhtbFBLBQYAAAAAAwADALcAAAD1AgAAAAA=&#10;" fillcolor="white [3201]" strokeweight=".5pt">
                  <v:textbox>
                    <w:txbxContent>
                      <w:p w14:paraId="1E7292A9" w14:textId="77777777" w:rsidR="005E2373" w:rsidRDefault="005E2373" w:rsidP="00BB417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83" o:spid="_x0000_s1054" type="#_x0000_t32" style="position:absolute;left:51435;top:3705;width:3714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14:paraId="5A62E5DB" w14:textId="4A912199" w:rsidR="00EA088F" w:rsidRPr="00C364F6" w:rsidRDefault="00EA088F" w:rsidP="00815705">
      <w:pPr>
        <w:jc w:val="center"/>
        <w:rPr>
          <w:b/>
        </w:rPr>
      </w:pPr>
      <w:r w:rsidRPr="00C364F6">
        <w:rPr>
          <w:b/>
        </w:rPr>
        <w:t xml:space="preserve">Figure1: </w:t>
      </w:r>
      <w:r w:rsidR="00E671F3">
        <w:rPr>
          <w:b/>
        </w:rPr>
        <w:t>P</w:t>
      </w:r>
      <w:r w:rsidRPr="00C364F6">
        <w:rPr>
          <w:b/>
        </w:rPr>
        <w:t>ool of blocks</w:t>
      </w:r>
    </w:p>
    <w:p w14:paraId="1F18DAAD" w14:textId="77777777" w:rsidR="00815705" w:rsidRPr="00C364F6" w:rsidRDefault="00815705" w:rsidP="00815705">
      <w:pPr>
        <w:jc w:val="center"/>
        <w:rPr>
          <w:b/>
        </w:rPr>
      </w:pPr>
    </w:p>
    <w:p w14:paraId="1789E9B4" w14:textId="77777777" w:rsidR="00FE2FEF" w:rsidRPr="00C364F6" w:rsidRDefault="00FE2FEF" w:rsidP="00EA088F">
      <w:pPr>
        <w:jc w:val="both"/>
        <w:rPr>
          <w:b/>
        </w:rPr>
      </w:pPr>
      <w:r w:rsidRPr="00C364F6">
        <w:rPr>
          <w:b/>
          <w:noProof/>
          <w:lang w:eastAsia="en-US"/>
        </w:rPr>
        <w:lastRenderedPageBreak/>
        <mc:AlternateContent>
          <mc:Choice Requires="wpc">
            <w:drawing>
              <wp:inline distT="0" distB="0" distL="0" distR="0" wp14:anchorId="43DAA0C1" wp14:editId="3555EE6C">
                <wp:extent cx="5486400" cy="4248150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Rectangle 18"/>
                        <wps:cNvSpPr/>
                        <wps:spPr>
                          <a:xfrm>
                            <a:off x="1200150" y="200025"/>
                            <a:ext cx="466725" cy="857250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200150" y="20002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63D5DA" w14:textId="77777777" w:rsidR="005E2373" w:rsidRPr="0070329D" w:rsidRDefault="005E2373">
                              <w:pPr>
                                <w:rPr>
                                  <w:sz w:val="20"/>
                                </w:rPr>
                              </w:pPr>
                              <w:r w:rsidRPr="0070329D">
                                <w:rPr>
                                  <w:sz w:val="20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209675" y="447675"/>
                            <a:ext cx="447675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C29DED" w14:textId="77777777" w:rsidR="005E2373" w:rsidRPr="00474ACA" w:rsidRDefault="005E2373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260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1209675" y="847725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V="1">
                            <a:off x="1628775" y="361950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428750" y="990600"/>
                            <a:ext cx="0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19"/>
                        <wps:cNvSpPr txBox="1"/>
                        <wps:spPr>
                          <a:xfrm>
                            <a:off x="2008800" y="22762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5D27CA" w14:textId="77777777" w:rsidR="005E2373" w:rsidRDefault="005E2373" w:rsidP="00474AC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19"/>
                        <wps:cNvSpPr txBox="1"/>
                        <wps:spPr>
                          <a:xfrm>
                            <a:off x="2008800" y="46575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E1C818" w14:textId="77777777" w:rsidR="005E2373" w:rsidRDefault="005E2373" w:rsidP="00474AC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19"/>
                        <wps:cNvSpPr txBox="1"/>
                        <wps:spPr>
                          <a:xfrm>
                            <a:off x="2008800" y="70387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37A322" w14:textId="77777777" w:rsidR="005E2373" w:rsidRDefault="005E2373" w:rsidP="00474AC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1790700" y="533400"/>
                            <a:ext cx="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flipV="1">
                            <a:off x="2380275" y="418125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19"/>
                        <wps:cNvSpPr txBox="1"/>
                        <wps:spPr>
                          <a:xfrm>
                            <a:off x="2761275" y="22762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114EEC" w14:textId="77777777" w:rsidR="005E2373" w:rsidRDefault="005E2373" w:rsidP="00474AC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19"/>
                        <wps:cNvSpPr txBox="1"/>
                        <wps:spPr>
                          <a:xfrm>
                            <a:off x="2761275" y="46575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11DF36" w14:textId="77777777" w:rsidR="005E2373" w:rsidRDefault="005E2373" w:rsidP="00474AC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19"/>
                        <wps:cNvSpPr txBox="1"/>
                        <wps:spPr>
                          <a:xfrm>
                            <a:off x="2761275" y="70387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2B80B5" w14:textId="77777777" w:rsidR="005E2373" w:rsidRDefault="005E2373" w:rsidP="00474AC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 flipV="1">
                            <a:off x="3132750" y="418125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19"/>
                        <wps:cNvSpPr txBox="1"/>
                        <wps:spPr>
                          <a:xfrm>
                            <a:off x="3532800" y="21810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60C3BF" w14:textId="77777777" w:rsidR="005E2373" w:rsidRDefault="005E2373" w:rsidP="00474AC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120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19"/>
                        <wps:cNvSpPr txBox="1"/>
                        <wps:spPr>
                          <a:xfrm>
                            <a:off x="3532800" y="45622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DE694D" w14:textId="77777777" w:rsidR="005E2373" w:rsidRDefault="005E2373" w:rsidP="00474AC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19"/>
                        <wps:cNvSpPr txBox="1"/>
                        <wps:spPr>
                          <a:xfrm>
                            <a:off x="3532800" y="69435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B9DB68" w14:textId="77777777" w:rsidR="005E2373" w:rsidRDefault="005E2373" w:rsidP="00474AC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 flipV="1">
                            <a:off x="3904275" y="408600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208700" y="1399200"/>
                            <a:ext cx="466725" cy="857250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19"/>
                        <wps:cNvSpPr txBox="1"/>
                        <wps:spPr>
                          <a:xfrm>
                            <a:off x="1208700" y="139920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8C3712" w14:textId="77777777" w:rsidR="005E2373" w:rsidRDefault="005E2373" w:rsidP="00474AC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20"/>
                        <wps:cNvSpPr txBox="1"/>
                        <wps:spPr>
                          <a:xfrm>
                            <a:off x="1218225" y="1646850"/>
                            <a:ext cx="447675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013A76" w14:textId="77777777" w:rsidR="005E2373" w:rsidRDefault="005E2373" w:rsidP="00474AC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130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1297940" y="2646975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 flipV="1">
                            <a:off x="1637325" y="1561125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19"/>
                        <wps:cNvSpPr txBox="1"/>
                        <wps:spPr>
                          <a:xfrm>
                            <a:off x="2017055" y="137888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DCEC9F" w14:textId="77777777" w:rsidR="005E2373" w:rsidRDefault="005E2373" w:rsidP="00474AC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19"/>
                        <wps:cNvSpPr txBox="1"/>
                        <wps:spPr>
                          <a:xfrm>
                            <a:off x="2017055" y="161700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5F5673" w14:textId="77777777" w:rsidR="005E2373" w:rsidRDefault="005E2373" w:rsidP="00474AC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19"/>
                        <wps:cNvSpPr txBox="1"/>
                        <wps:spPr>
                          <a:xfrm>
                            <a:off x="2017055" y="185513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78976B" w14:textId="77777777" w:rsidR="005E2373" w:rsidRDefault="005E2373" w:rsidP="00474AC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1799250" y="1732575"/>
                            <a:ext cx="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 flipV="1">
                            <a:off x="2388530" y="1569380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19"/>
                        <wps:cNvSpPr txBox="1"/>
                        <wps:spPr>
                          <a:xfrm>
                            <a:off x="2769530" y="137888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D21E04" w14:textId="77777777" w:rsidR="005E2373" w:rsidRDefault="005E2373" w:rsidP="00474AC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320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19"/>
                        <wps:cNvSpPr txBox="1"/>
                        <wps:spPr>
                          <a:xfrm>
                            <a:off x="2769530" y="161700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B35254" w14:textId="77777777" w:rsidR="005E2373" w:rsidRDefault="005E2373" w:rsidP="00474AC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19"/>
                        <wps:cNvSpPr txBox="1"/>
                        <wps:spPr>
                          <a:xfrm>
                            <a:off x="2769530" y="185513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80ED75" w14:textId="77777777" w:rsidR="005E2373" w:rsidRDefault="005E2373" w:rsidP="00474AC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Arrow Connector 51"/>
                        <wps:cNvCnPr/>
                        <wps:spPr>
                          <a:xfrm flipV="1">
                            <a:off x="3141005" y="1569380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229020" y="2619375"/>
                            <a:ext cx="466725" cy="857250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19"/>
                        <wps:cNvSpPr txBox="1"/>
                        <wps:spPr>
                          <a:xfrm>
                            <a:off x="1229020" y="261937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8C4903" w14:textId="77777777" w:rsidR="005E2373" w:rsidRDefault="005E2373" w:rsidP="00DE189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P3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20"/>
                        <wps:cNvSpPr txBox="1"/>
                        <wps:spPr>
                          <a:xfrm>
                            <a:off x="1238545" y="2867025"/>
                            <a:ext cx="447675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57C028" w14:textId="77777777" w:rsidR="005E2373" w:rsidRDefault="005E2373" w:rsidP="00DE189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310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Straight Connector 87"/>
                        <wps:cNvCnPr/>
                        <wps:spPr>
                          <a:xfrm>
                            <a:off x="1238545" y="3267075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Arrow Connector 88"/>
                        <wps:cNvCnPr/>
                        <wps:spPr>
                          <a:xfrm flipV="1">
                            <a:off x="1657645" y="2781300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Arrow Connector 89"/>
                        <wps:cNvCnPr/>
                        <wps:spPr>
                          <a:xfrm>
                            <a:off x="1457620" y="3409950"/>
                            <a:ext cx="0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Text Box 19"/>
                        <wps:cNvSpPr txBox="1"/>
                        <wps:spPr>
                          <a:xfrm>
                            <a:off x="2037375" y="264668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8A8128" w14:textId="77777777" w:rsidR="005E2373" w:rsidRDefault="005E2373" w:rsidP="00DE189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90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19"/>
                        <wps:cNvSpPr txBox="1"/>
                        <wps:spPr>
                          <a:xfrm>
                            <a:off x="2037375" y="288480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DD50BD" w14:textId="77777777" w:rsidR="005E2373" w:rsidRDefault="005E2373" w:rsidP="00DE189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19"/>
                        <wps:cNvSpPr txBox="1"/>
                        <wps:spPr>
                          <a:xfrm>
                            <a:off x="2037375" y="312293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4EFBC3" w14:textId="77777777" w:rsidR="005E2373" w:rsidRDefault="005E2373" w:rsidP="00DE189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Straight Arrow Connector 93"/>
                        <wps:cNvCnPr/>
                        <wps:spPr>
                          <a:xfrm>
                            <a:off x="1819570" y="2952750"/>
                            <a:ext cx="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 flipV="1">
                            <a:off x="2408850" y="2837180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Text Box 19"/>
                        <wps:cNvSpPr txBox="1"/>
                        <wps:spPr>
                          <a:xfrm>
                            <a:off x="2789850" y="264668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6A1F7B" w14:textId="77777777" w:rsidR="005E2373" w:rsidRDefault="005E2373" w:rsidP="00DE189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450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19"/>
                        <wps:cNvSpPr txBox="1"/>
                        <wps:spPr>
                          <a:xfrm>
                            <a:off x="2789850" y="288480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C4C9EF" w14:textId="77777777" w:rsidR="005E2373" w:rsidRDefault="005E2373" w:rsidP="00DE189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19"/>
                        <wps:cNvSpPr txBox="1"/>
                        <wps:spPr>
                          <a:xfrm>
                            <a:off x="2789850" y="312293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331034" w14:textId="77777777" w:rsidR="005E2373" w:rsidRDefault="005E2373" w:rsidP="00DE189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Straight Arrow Connector 98"/>
                        <wps:cNvCnPr/>
                        <wps:spPr>
                          <a:xfrm flipV="1">
                            <a:off x="3161325" y="2837180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Arrow Connector 99"/>
                        <wps:cNvCnPr/>
                        <wps:spPr>
                          <a:xfrm>
                            <a:off x="1447120" y="2189775"/>
                            <a:ext cx="0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19"/>
                        <wps:cNvSpPr txBox="1"/>
                        <wps:spPr>
                          <a:xfrm>
                            <a:off x="3542325" y="264697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E4F039" w14:textId="77777777" w:rsidR="005E2373" w:rsidRDefault="005E2373" w:rsidP="00DE189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600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9"/>
                        <wps:cNvSpPr txBox="1"/>
                        <wps:spPr>
                          <a:xfrm>
                            <a:off x="3542325" y="288510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C32D2B" w14:textId="77777777" w:rsidR="005E2373" w:rsidRDefault="005E2373" w:rsidP="00DE189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9"/>
                        <wps:cNvSpPr txBox="1"/>
                        <wps:spPr>
                          <a:xfrm>
                            <a:off x="3542325" y="312322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F5C3C9" w14:textId="77777777" w:rsidR="005E2373" w:rsidRDefault="005E2373" w:rsidP="00DE189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Arrow Connector 103"/>
                        <wps:cNvCnPr/>
                        <wps:spPr>
                          <a:xfrm flipV="1">
                            <a:off x="3913800" y="2837475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Text Box 19"/>
                        <wps:cNvSpPr txBox="1"/>
                        <wps:spPr>
                          <a:xfrm>
                            <a:off x="4294800" y="264697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98BE59" w14:textId="77777777" w:rsidR="005E2373" w:rsidRDefault="005E2373" w:rsidP="00DE189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950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 Box 19"/>
                        <wps:cNvSpPr txBox="1"/>
                        <wps:spPr>
                          <a:xfrm>
                            <a:off x="4294800" y="288510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0F65F9" w14:textId="77777777" w:rsidR="005E2373" w:rsidRDefault="005E2373" w:rsidP="00DE189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19"/>
                        <wps:cNvSpPr txBox="1"/>
                        <wps:spPr>
                          <a:xfrm>
                            <a:off x="4294800" y="312322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9BBD3F" w14:textId="77777777" w:rsidR="005E2373" w:rsidRDefault="005E2373" w:rsidP="00DE189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07"/>
                        <wps:cNvCnPr/>
                        <wps:spPr>
                          <a:xfrm flipV="1">
                            <a:off x="4666275" y="2837475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Text Box 71"/>
                        <wps:cNvSpPr txBox="1"/>
                        <wps:spPr>
                          <a:xfrm>
                            <a:off x="180000" y="180000"/>
                            <a:ext cx="5143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EBA54E" w14:textId="77777777" w:rsidR="005E2373" w:rsidRDefault="00530CC3" w:rsidP="00DE189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530CC3">
                                <w:rPr>
                                  <w:rFonts w:eastAsia="Times New Roman"/>
                                  <w:sz w:val="22"/>
                                </w:rPr>
                                <w:t>Prog</w:t>
                              </w:r>
                              <w:r w:rsidR="005E2373">
                                <w:rPr>
                                  <w:rFonts w:eastAsia="Times New Roma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Straight Arrow Connector 109"/>
                        <wps:cNvCnPr>
                          <a:stCxn id="108" idx="3"/>
                          <a:endCxn id="19" idx="1"/>
                        </wps:cNvCnPr>
                        <wps:spPr>
                          <a:xfrm>
                            <a:off x="694350" y="318113"/>
                            <a:ext cx="505800" cy="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Straight Connector 227"/>
                        <wps:cNvCnPr/>
                        <wps:spPr>
                          <a:xfrm>
                            <a:off x="1219200" y="20469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DAA0C1" id="Canvas 17" o:spid="_x0000_s1055" editas="canvas" style="width:6in;height:334.5pt;mso-position-horizontal-relative:char;mso-position-vertical-relative:line" coordsize="54864,42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">
                <v:shape id="_x0000_s1056" type="#_x0000_t75" style="position:absolute;width:54864;height:42481;visibility:visible;mso-wrap-style:square">
                  <v:fill o:detectmouseclick="t"/>
                  <v:path o:connecttype="none"/>
                </v:shape>
                <v:rect id="Rectangle 18" o:spid="_x0000_s1057" style="position:absolute;left:12001;top:2000;width:4667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N9F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" filled="f" strokecolor="#243f60 [1604]" strokeweight="1pt"/>
                <v:shape id="Text Box 19" o:spid="_x0000_s1058" type="#_x0000_t202" style="position:absolute;left:12001;top:2000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14:paraId="0D63D5DA" w14:textId="77777777" w:rsidR="005E2373" w:rsidRPr="0070329D" w:rsidRDefault="005E2373">
                        <w:pPr>
                          <w:rPr>
                            <w:sz w:val="20"/>
                          </w:rPr>
                        </w:pPr>
                        <w:r w:rsidRPr="0070329D">
                          <w:rPr>
                            <w:sz w:val="20"/>
                          </w:rPr>
                          <w:t>P1</w:t>
                        </w:r>
                      </w:p>
                    </w:txbxContent>
                  </v:textbox>
                </v:shape>
                <v:shape id="Text Box 20" o:spid="_x0000_s1059" type="#_x0000_t202" style="position:absolute;left:12096;top:4476;width:4477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14:paraId="5BC29DED" w14:textId="77777777" w:rsidR="005E2373" w:rsidRPr="00474ACA" w:rsidRDefault="005E2373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260</w:t>
                        </w:r>
                      </w:p>
                    </w:txbxContent>
                  </v:textbox>
                </v:shape>
                <v:line id="Straight Connector 21" o:spid="_x0000_s1060" style="position:absolute;visibility:visible;mso-wrap-style:square" from="12096,8477" to="16573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" strokecolor="black [3040]"/>
                <v:shape id="Straight Arrow Connector 22" o:spid="_x0000_s1061" type="#_x0000_t32" style="position:absolute;left:16287;top:3619;width:3715;height:36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" strokecolor="black [3040]">
                  <v:stroke endarrow="block"/>
                </v:shape>
                <v:shape id="Straight Arrow Connector 23" o:spid="_x0000_s1062" type="#_x0000_t32" style="position:absolute;left:14287;top:9906;width:0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" strokecolor="black [3040]">
                  <v:stroke endarrow="block"/>
                </v:shape>
                <v:shape id="Text Box 19" o:spid="_x0000_s1063" type="#_x0000_t202" style="position:absolute;left:20088;top:2276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14:paraId="0A5D27CA" w14:textId="77777777" w:rsidR="005E2373" w:rsidRDefault="005E2373" w:rsidP="00474AC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0</w:t>
                        </w:r>
                      </w:p>
                    </w:txbxContent>
                  </v:textbox>
                </v:shape>
                <v:shape id="Text Box 19" o:spid="_x0000_s1064" type="#_x0000_t202" style="position:absolute;left:20088;top:4657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14:paraId="5BE1C818" w14:textId="77777777" w:rsidR="005E2373" w:rsidRDefault="005E2373" w:rsidP="00474AC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40</w:t>
                        </w:r>
                      </w:p>
                    </w:txbxContent>
                  </v:textbox>
                </v:shape>
                <v:shape id="Text Box 19" o:spid="_x0000_s1065" type="#_x0000_t202" style="position:absolute;left:20088;top:7038;width:457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14:paraId="6F37A322" w14:textId="77777777" w:rsidR="005E2373" w:rsidRDefault="005E2373" w:rsidP="00474ACA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shape id="Straight Arrow Connector 27" o:spid="_x0000_s1066" type="#_x0000_t32" style="position:absolute;left:17907;top:5334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" strokecolor="#4579b8 [3044]">
                  <v:stroke endarrow="block"/>
                </v:shape>
                <v:shape id="Straight Arrow Connector 28" o:spid="_x0000_s1067" type="#_x0000_t32" style="position:absolute;left:23802;top:4181;width:371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" strokecolor="black [3040]">
                  <v:stroke endarrow="block"/>
                </v:shape>
                <v:shape id="Text Box 19" o:spid="_x0000_s1068" type="#_x0000_t202" style="position:absolute;left:27612;top:2276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14:paraId="23114EEC" w14:textId="77777777" w:rsidR="005E2373" w:rsidRDefault="005E2373" w:rsidP="00474AC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70</w:t>
                        </w:r>
                      </w:p>
                    </w:txbxContent>
                  </v:textbox>
                </v:shape>
                <v:shape id="Text Box 19" o:spid="_x0000_s1069" type="#_x0000_t202" style="position:absolute;left:27612;top:4657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14:paraId="2111DF36" w14:textId="77777777" w:rsidR="005E2373" w:rsidRDefault="005E2373" w:rsidP="00474AC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20</w:t>
                        </w:r>
                      </w:p>
                    </w:txbxContent>
                  </v:textbox>
                </v:shape>
                <v:shape id="Text Box 19" o:spid="_x0000_s1070" type="#_x0000_t202" style="position:absolute;left:27612;top:7038;width:457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14:paraId="142B80B5" w14:textId="77777777" w:rsidR="005E2373" w:rsidRDefault="005E2373" w:rsidP="00474AC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2" o:spid="_x0000_s1071" type="#_x0000_t32" style="position:absolute;left:31327;top:4181;width:371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" strokecolor="black [3040]">
                  <v:stroke endarrow="block"/>
                </v:shape>
                <v:shape id="Text Box 19" o:spid="_x0000_s1072" type="#_x0000_t202" style="position:absolute;left:35328;top:2181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<v:textbox>
                    <w:txbxContent>
                      <w:p w14:paraId="5960C3BF" w14:textId="77777777" w:rsidR="005E2373" w:rsidRDefault="005E2373" w:rsidP="00474AC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120</w:t>
                        </w:r>
                      </w:p>
                    </w:txbxContent>
                  </v:textbox>
                </v:shape>
                <v:shape id="Text Box 19" o:spid="_x0000_s1073" type="#_x0000_t202" style="position:absolute;left:35328;top:4562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TEB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T2TEBwgAAANsAAAAPAAAA&#10;AAAAAAAAAAAAAAcCAABkcnMvZG93bnJldi54bWxQSwUGAAAAAAMAAwC3AAAA9gIAAAAA&#10;" fillcolor="white [3201]" strokeweight=".5pt">
                  <v:textbox>
                    <w:txbxContent>
                      <w:p w14:paraId="3BDE694D" w14:textId="77777777" w:rsidR="005E2373" w:rsidRDefault="005E2373" w:rsidP="00474AC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200</w:t>
                        </w:r>
                      </w:p>
                    </w:txbxContent>
                  </v:textbox>
                </v:shape>
                <v:shape id="Text Box 19" o:spid="_x0000_s1074" type="#_x0000_t202" style="position:absolute;left:35328;top:6943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<v:textbox>
                    <w:txbxContent>
                      <w:p w14:paraId="1EB9DB68" w14:textId="77777777" w:rsidR="005E2373" w:rsidRDefault="005E2373" w:rsidP="00474AC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6" o:spid="_x0000_s1075" type="#_x0000_t32" style="position:absolute;left:39042;top:4086;width:371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" strokecolor="black [3040]">
                  <v:stroke endarrow="block"/>
                </v:shape>
                <v:rect id="Rectangle 37" o:spid="_x0000_s1076" style="position:absolute;left:12087;top:13992;width:4667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" filled="f" strokecolor="#243f60 [1604]" strokeweight="1pt"/>
                <v:shape id="Text Box 19" o:spid="_x0000_s1077" type="#_x0000_t202" style="position:absolute;left:12087;top:13992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sE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DSlDsEvwAAANsAAAAPAAAAAAAA&#10;AAAAAAAAAAcCAABkcnMvZG93bnJldi54bWxQSwUGAAAAAAMAAwC3AAAA8wIAAAAA&#10;" fillcolor="white [3201]" strokeweight=".5pt">
                  <v:textbox>
                    <w:txbxContent>
                      <w:p w14:paraId="678C3712" w14:textId="77777777" w:rsidR="005E2373" w:rsidRDefault="005E2373" w:rsidP="00474AC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P2</w:t>
                        </w:r>
                      </w:p>
                    </w:txbxContent>
                  </v:textbox>
                </v:shape>
                <v:shape id="Text Box 20" o:spid="_x0000_s1078" type="#_x0000_t202" style="position:absolute;left:12182;top:16468;width:4477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<v:textbox>
                    <w:txbxContent>
                      <w:p w14:paraId="1D013A76" w14:textId="77777777" w:rsidR="005E2373" w:rsidRDefault="005E2373" w:rsidP="00474AC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130</w:t>
                        </w:r>
                      </w:p>
                    </w:txbxContent>
                  </v:textbox>
                </v:shape>
                <v:line id="Straight Connector 40" o:spid="_x0000_s1079" style="position:absolute;visibility:visible;mso-wrap-style:square" from="12979,26469" to="17456,26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" strokecolor="black [3040]"/>
                <v:shape id="Straight Arrow Connector 41" o:spid="_x0000_s1080" type="#_x0000_t32" style="position:absolute;left:16373;top:15611;width:371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" strokecolor="black [3040]">
                  <v:stroke endarrow="block"/>
                </v:shape>
                <v:shape id="Text Box 19" o:spid="_x0000_s1081" type="#_x0000_t202" style="position:absolute;left:20170;top:13788;width:457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<v:textbox>
                    <w:txbxContent>
                      <w:p w14:paraId="6ADCEC9F" w14:textId="77777777" w:rsidR="005E2373" w:rsidRDefault="005E2373" w:rsidP="00474AC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40</w:t>
                        </w:r>
                      </w:p>
                    </w:txbxContent>
                  </v:textbox>
                </v:shape>
                <v:shape id="Text Box 19" o:spid="_x0000_s1082" type="#_x0000_t202" style="position:absolute;left:20170;top:16170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0J8wgAAANs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AL30J8wgAAANsAAAAPAAAA&#10;AAAAAAAAAAAAAAcCAABkcnMvZG93bnJldi54bWxQSwUGAAAAAAMAAwC3AAAA9gIAAAAA&#10;" fillcolor="white [3201]" strokeweight=".5pt">
                  <v:textbox>
                    <w:txbxContent>
                      <w:p w14:paraId="035F5673" w14:textId="77777777" w:rsidR="005E2373" w:rsidRDefault="005E2373" w:rsidP="00474AC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30</w:t>
                        </w:r>
                      </w:p>
                    </w:txbxContent>
                  </v:textbox>
                </v:shape>
                <v:shape id="Text Box 19" o:spid="_x0000_s1083" type="#_x0000_t202" style="position:absolute;left:20170;top:18551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<v:textbox>
                    <w:txbxContent>
                      <w:p w14:paraId="1778976B" w14:textId="77777777" w:rsidR="005E2373" w:rsidRDefault="005E2373" w:rsidP="00474AC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46" o:spid="_x0000_s1084" type="#_x0000_t32" style="position:absolute;left:17992;top:17325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" strokecolor="#4579b8 [3044]">
                  <v:stroke endarrow="block"/>
                </v:shape>
                <v:shape id="Straight Arrow Connector 47" o:spid="_x0000_s1085" type="#_x0000_t32" style="position:absolute;left:23885;top:15693;width:3715;height:36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" strokecolor="black [3040]">
                  <v:stroke endarrow="block"/>
                </v:shape>
                <v:shape id="Text Box 19" o:spid="_x0000_s1086" type="#_x0000_t202" style="position:absolute;left:27695;top:13788;width:457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<v:textbox>
                    <w:txbxContent>
                      <w:p w14:paraId="59D21E04" w14:textId="77777777" w:rsidR="005E2373" w:rsidRDefault="005E2373" w:rsidP="00474AC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320</w:t>
                        </w:r>
                      </w:p>
                    </w:txbxContent>
                  </v:textbox>
                </v:shape>
                <v:shape id="Text Box 19" o:spid="_x0000_s1087" type="#_x0000_t202" style="position:absolute;left:27695;top:16170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<v:textbox>
                    <w:txbxContent>
                      <w:p w14:paraId="77B35254" w14:textId="77777777" w:rsidR="005E2373" w:rsidRDefault="005E2373" w:rsidP="00474AC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100</w:t>
                        </w:r>
                      </w:p>
                    </w:txbxContent>
                  </v:textbox>
                </v:shape>
                <v:shape id="Text Box 19" o:spid="_x0000_s1088" type="#_x0000_t202" style="position:absolute;left:27695;top:18551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Ki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DxPdKivwAAANsAAAAPAAAAAAAA&#10;AAAAAAAAAAcCAABkcnMvZG93bnJldi54bWxQSwUGAAAAAAMAAwC3AAAA8wIAAAAA&#10;" fillcolor="white [3201]" strokeweight=".5pt">
                  <v:textbox>
                    <w:txbxContent>
                      <w:p w14:paraId="4980ED75" w14:textId="77777777" w:rsidR="005E2373" w:rsidRDefault="005E2373" w:rsidP="00474AC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51" o:spid="_x0000_s1089" type="#_x0000_t32" style="position:absolute;left:31410;top:15693;width:3714;height:36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" strokecolor="black [3040]">
                  <v:stroke endarrow="block"/>
                </v:shape>
                <v:rect id="Rectangle 84" o:spid="_x0000_s1090" style="position:absolute;left:12290;top:26193;width:4667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" filled="f" strokecolor="#243f60 [1604]" strokeweight="1pt"/>
                <v:shape id="Text Box 19" o:spid="_x0000_s1091" type="#_x0000_t202" style="position:absolute;left:12290;top:26193;width:457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l19wgAAANs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CfKl19wgAAANsAAAAPAAAA&#10;AAAAAAAAAAAAAAcCAABkcnMvZG93bnJldi54bWxQSwUGAAAAAAMAAwC3AAAA9gIAAAAA&#10;" fillcolor="white [3201]" strokeweight=".5pt">
                  <v:textbox>
                    <w:txbxContent>
                      <w:p w14:paraId="308C4903" w14:textId="77777777" w:rsidR="005E2373" w:rsidRDefault="005E2373" w:rsidP="00DE189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P3</w:t>
                        </w:r>
                      </w:p>
                    </w:txbxContent>
                  </v:textbox>
                </v:shape>
                <v:shape id="Text Box 20" o:spid="_x0000_s1092" type="#_x0000_t202" style="position:absolute;left:12385;top:28670;width:4477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MMKwQAAANs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qBfw/6X8ALn+AwAA//8DAFBLAQItABQABgAIAAAAIQDb4fbL7gAAAIUBAAATAAAAAAAAAAAAAAAA&#10;AAAAAABbQ29udGVudF9UeXBlc10ueG1sUEsBAi0AFAAGAAgAAAAhAFr0LFu/AAAAFQEAAAsAAAAA&#10;AAAAAAAAAAAAHwEAAF9yZWxzLy5yZWxzUEsBAi0AFAAGAAgAAAAhAG/4wwrBAAAA2wAAAA8AAAAA&#10;AAAAAAAAAAAABwIAAGRycy9kb3ducmV2LnhtbFBLBQYAAAAAAwADALcAAAD1AgAAAAA=&#10;" fillcolor="white [3201]" strokeweight=".5pt">
                  <v:textbox>
                    <w:txbxContent>
                      <w:p w14:paraId="0D57C028" w14:textId="77777777" w:rsidR="005E2373" w:rsidRDefault="005E2373" w:rsidP="00DE189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310</w:t>
                        </w:r>
                      </w:p>
                    </w:txbxContent>
                  </v:textbox>
                </v:shape>
                <v:line id="Straight Connector 87" o:spid="_x0000_s1093" style="position:absolute;visibility:visible;mso-wrap-style:square" from="12385,32670" to="16862,32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" strokecolor="black [3040]"/>
                <v:shape id="Straight Arrow Connector 88" o:spid="_x0000_s1094" type="#_x0000_t32" style="position:absolute;left:16576;top:27813;width:371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" strokecolor="black [3040]">
                  <v:stroke endarrow="block"/>
                </v:shape>
                <v:shape id="Straight Arrow Connector 89" o:spid="_x0000_s1095" type="#_x0000_t32" style="position:absolute;left:14576;top:34099;width:0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" strokecolor="black [3040]">
                  <v:stroke endarrow="block"/>
                </v:shape>
                <v:shape id="Text Box 19" o:spid="_x0000_s1096" type="#_x0000_t202" style="position:absolute;left:20373;top:26466;width:457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" fillcolor="white [3201]" strokeweight=".5pt">
                  <v:textbox>
                    <w:txbxContent>
                      <w:p w14:paraId="3A8A8128" w14:textId="77777777" w:rsidR="005E2373" w:rsidRDefault="005E2373" w:rsidP="00DE189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90</w:t>
                        </w:r>
                      </w:p>
                    </w:txbxContent>
                  </v:textbox>
                </v:shape>
                <v:shape id="Text Box 19" o:spid="_x0000_s1097" type="#_x0000_t202" style="position:absolute;left:20373;top:28848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" fillcolor="white [3201]" strokeweight=".5pt">
                  <v:textbox>
                    <w:txbxContent>
                      <w:p w14:paraId="33DD50BD" w14:textId="77777777" w:rsidR="005E2373" w:rsidRDefault="005E2373" w:rsidP="00DE189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30</w:t>
                        </w:r>
                      </w:p>
                    </w:txbxContent>
                  </v:textbox>
                </v:shape>
                <v:shape id="Text Box 19" o:spid="_x0000_s1098" type="#_x0000_t202" style="position:absolute;left:20373;top:31229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PU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/g70v5AXL1CwAA//8DAFBLAQItABQABgAIAAAAIQDb4fbL7gAAAIUBAAATAAAAAAAAAAAAAAAA&#10;AAAAAABbQ29udGVudF9UeXBlc10ueG1sUEsBAi0AFAAGAAgAAAAhAFr0LFu/AAAAFQEAAAsAAAAA&#10;AAAAAAAAAAAAHwEAAF9yZWxzLy5yZWxzUEsBAi0AFAAGAAgAAAAhAJUaU9TBAAAA2wAAAA8AAAAA&#10;AAAAAAAAAAAABwIAAGRycy9kb3ducmV2LnhtbFBLBQYAAAAAAwADALcAAAD1AgAAAAA=&#10;" fillcolor="white [3201]" strokeweight=".5pt">
                  <v:textbox>
                    <w:txbxContent>
                      <w:p w14:paraId="5E4EFBC3" w14:textId="77777777" w:rsidR="005E2373" w:rsidRDefault="005E2373" w:rsidP="00DE189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93" o:spid="_x0000_s1099" type="#_x0000_t32" style="position:absolute;left:18195;top:29527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" strokecolor="#4579b8 [3044]">
                  <v:stroke endarrow="block"/>
                </v:shape>
                <v:shape id="Straight Arrow Connector 94" o:spid="_x0000_s1100" type="#_x0000_t32" style="position:absolute;left:24088;top:28371;width:3715;height:36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" strokecolor="black [3040]">
                  <v:stroke endarrow="block"/>
                </v:shape>
                <v:shape id="Text Box 19" o:spid="_x0000_s1101" type="#_x0000_t202" style="position:absolute;left:27898;top:26466;width:457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" fillcolor="white [3201]" strokeweight=".5pt">
                  <v:textbox>
                    <w:txbxContent>
                      <w:p w14:paraId="5B6A1F7B" w14:textId="77777777" w:rsidR="005E2373" w:rsidRDefault="005E2373" w:rsidP="00DE189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450</w:t>
                        </w:r>
                      </w:p>
                    </w:txbxContent>
                  </v:textbox>
                </v:shape>
                <v:shape id="Text Box 19" o:spid="_x0000_s1102" type="#_x0000_t202" style="position:absolute;left:27898;top:28848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VXXwQAAANs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MJ/B7Uv5AXL1BwAA//8DAFBLAQItABQABgAIAAAAIQDb4fbL7gAAAIUBAAATAAAAAAAAAAAAAAAA&#10;AAAAAABbQ29udGVudF9UeXBlc10ueG1sUEsBAi0AFAAGAAgAAAAhAFr0LFu/AAAAFQEAAAsAAAAA&#10;AAAAAAAAAAAAHwEAAF9yZWxzLy5yZWxzUEsBAi0AFAAGAAgAAAAhAOohVdfBAAAA2wAAAA8AAAAA&#10;AAAAAAAAAAAABwIAAGRycy9kb3ducmV2LnhtbFBLBQYAAAAAAwADALcAAAD1AgAAAAA=&#10;" fillcolor="white [3201]" strokeweight=".5pt">
                  <v:textbox>
                    <w:txbxContent>
                      <w:p w14:paraId="5CC4C9EF" w14:textId="77777777" w:rsidR="005E2373" w:rsidRDefault="005E2373" w:rsidP="00DE189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50</w:t>
                        </w:r>
                      </w:p>
                    </w:txbxContent>
                  </v:textbox>
                </v:shape>
                <v:shape id="Text Box 19" o:spid="_x0000_s1103" type="#_x0000_t202" style="position:absolute;left:27898;top:31229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fBM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" fillcolor="white [3201]" strokeweight=".5pt">
                  <v:textbox>
                    <w:txbxContent>
                      <w:p w14:paraId="4C331034" w14:textId="77777777" w:rsidR="005E2373" w:rsidRDefault="005E2373" w:rsidP="00DE189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98" o:spid="_x0000_s1104" type="#_x0000_t32" style="position:absolute;left:31613;top:28371;width:3715;height:36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" strokecolor="black [3040]">
                  <v:stroke endarrow="block"/>
                </v:shape>
                <v:shape id="Straight Arrow Connector 99" o:spid="_x0000_s1105" type="#_x0000_t32" style="position:absolute;left:14471;top:21897;width:0;height:3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" strokecolor="black [3040]">
                  <v:stroke endarrow="block"/>
                </v:shape>
                <v:shape id="Text Box 19" o:spid="_x0000_s1106" type="#_x0000_t202" style="position:absolute;left:35423;top:26469;width:457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49RwgAAANw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" fillcolor="white [3201]" strokeweight=".5pt">
                  <v:textbox>
                    <w:txbxContent>
                      <w:p w14:paraId="79E4F039" w14:textId="77777777" w:rsidR="005E2373" w:rsidRDefault="005E2373" w:rsidP="00DE189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600</w:t>
                        </w:r>
                      </w:p>
                    </w:txbxContent>
                  </v:textbox>
                </v:shape>
                <v:shape id="Text Box 19" o:spid="_x0000_s1107" type="#_x0000_t202" style="position:absolute;left:35423;top:28851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" fillcolor="white [3201]" strokeweight=".5pt">
                  <v:textbox>
                    <w:txbxContent>
                      <w:p w14:paraId="6BC32D2B" w14:textId="77777777" w:rsidR="005E2373" w:rsidRDefault="005E2373" w:rsidP="00DE189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200</w:t>
                        </w:r>
                      </w:p>
                    </w:txbxContent>
                  </v:textbox>
                </v:shape>
                <v:shape id="Text Box 19" o:spid="_x0000_s1108" type="#_x0000_t202" style="position:absolute;left:35423;top:31232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" fillcolor="white [3201]" strokeweight=".5pt">
                  <v:textbox>
                    <w:txbxContent>
                      <w:p w14:paraId="19F5C3C9" w14:textId="77777777" w:rsidR="005E2373" w:rsidRDefault="005E2373" w:rsidP="00DE189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03" o:spid="_x0000_s1109" type="#_x0000_t32" style="position:absolute;left:39138;top:28374;width:3714;height:36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" strokecolor="black [3040]">
                  <v:stroke endarrow="block"/>
                </v:shape>
                <v:shape id="Text Box 19" o:spid="_x0000_s1110" type="#_x0000_t202" style="position:absolute;left:42948;top:26469;width:457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" fillcolor="white [3201]" strokeweight=".5pt">
                  <v:textbox>
                    <w:txbxContent>
                      <w:p w14:paraId="2798BE59" w14:textId="77777777" w:rsidR="005E2373" w:rsidRDefault="005E2373" w:rsidP="00DE189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950</w:t>
                        </w:r>
                      </w:p>
                    </w:txbxContent>
                  </v:textbox>
                </v:shape>
                <v:shape id="Text Box 19" o:spid="_x0000_s1111" type="#_x0000_t202" style="position:absolute;left:42948;top:28851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" fillcolor="white [3201]" strokeweight=".5pt">
                  <v:textbox>
                    <w:txbxContent>
                      <w:p w14:paraId="740F65F9" w14:textId="77777777" w:rsidR="005E2373" w:rsidRDefault="005E2373" w:rsidP="00DE189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30</w:t>
                        </w:r>
                      </w:p>
                    </w:txbxContent>
                  </v:textbox>
                </v:shape>
                <v:shape id="Text Box 19" o:spid="_x0000_s1112" type="#_x0000_t202" style="position:absolute;left:42948;top:31232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" fillcolor="white [3201]" strokeweight=".5pt">
                  <v:textbox>
                    <w:txbxContent>
                      <w:p w14:paraId="4A9BBD3F" w14:textId="77777777" w:rsidR="005E2373" w:rsidRDefault="005E2373" w:rsidP="00DE189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07" o:spid="_x0000_s1113" type="#_x0000_t32" style="position:absolute;left:46662;top:28374;width:3715;height:36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" strokecolor="black [3040]">
                  <v:stroke endarrow="block"/>
                </v:shape>
                <v:shape id="Text Box 71" o:spid="_x0000_s1114" type="#_x0000_t202" style="position:absolute;left:1800;top:1800;width:514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<v:textbox>
                    <w:txbxContent>
                      <w:p w14:paraId="51EBA54E" w14:textId="77777777" w:rsidR="005E2373" w:rsidRDefault="00530CC3" w:rsidP="00DE189F">
                        <w:pPr>
                          <w:pStyle w:val="NormalWeb"/>
                          <w:spacing w:before="0" w:beforeAutospacing="0" w:after="0" w:afterAutospacing="0"/>
                        </w:pPr>
                        <w:r w:rsidRPr="00530CC3">
                          <w:rPr>
                            <w:rFonts w:eastAsia="Times New Roman"/>
                            <w:sz w:val="22"/>
                          </w:rPr>
                          <w:t>Prog</w:t>
                        </w:r>
                        <w:r w:rsidR="005E2373">
                          <w:rPr>
                            <w:rFonts w:eastAsia="Times New Roman"/>
                          </w:rPr>
                          <w:t>s</w:t>
                        </w:r>
                      </w:p>
                    </w:txbxContent>
                  </v:textbox>
                </v:shape>
                <v:shape id="Straight Arrow Connector 109" o:spid="_x0000_s1115" type="#_x0000_t32" style="position:absolute;left:6943;top:3181;width:5058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" strokecolor="black [3040]">
                  <v:stroke endarrow="block"/>
                </v:shape>
                <v:line id="Straight Connector 227" o:spid="_x0000_s1116" style="position:absolute;visibility:visible;mso-wrap-style:square" from="12192,20469" to="16668,20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" strokecolor="black [3040]"/>
                <w10:anchorlock/>
              </v:group>
            </w:pict>
          </mc:Fallback>
        </mc:AlternateContent>
      </w:r>
    </w:p>
    <w:p w14:paraId="20D7637A" w14:textId="77777777" w:rsidR="00EA088F" w:rsidRPr="00C364F6" w:rsidRDefault="00EA088F" w:rsidP="00815705">
      <w:pPr>
        <w:jc w:val="center"/>
        <w:rPr>
          <w:b/>
        </w:rPr>
      </w:pPr>
      <w:r w:rsidRPr="00C364F6">
        <w:rPr>
          <w:b/>
        </w:rPr>
        <w:t>Fi</w:t>
      </w:r>
      <w:r w:rsidR="006E512C">
        <w:rPr>
          <w:b/>
        </w:rPr>
        <w:t xml:space="preserve">gure2: </w:t>
      </w:r>
      <w:r w:rsidR="00FE054C">
        <w:rPr>
          <w:b/>
        </w:rPr>
        <w:t>Programs</w:t>
      </w:r>
      <w:r w:rsidR="006E512C">
        <w:rPr>
          <w:b/>
        </w:rPr>
        <w:t xml:space="preserve"> list containing three </w:t>
      </w:r>
      <w:r w:rsidR="00FE054C">
        <w:rPr>
          <w:b/>
        </w:rPr>
        <w:t>Programs P1, P2 and P</w:t>
      </w:r>
      <w:r w:rsidR="006E512C">
        <w:rPr>
          <w:b/>
        </w:rPr>
        <w:t>3</w:t>
      </w:r>
    </w:p>
    <w:p w14:paraId="021004EF" w14:textId="77777777" w:rsidR="005C2305" w:rsidRPr="00C364F6" w:rsidRDefault="005C2305" w:rsidP="00EA088F">
      <w:pPr>
        <w:jc w:val="both"/>
        <w:rPr>
          <w:lang w:eastAsia="en-US"/>
        </w:rPr>
      </w:pPr>
    </w:p>
    <w:p w14:paraId="3B99EE7C" w14:textId="77777777" w:rsidR="00EA088F" w:rsidRPr="00C364F6" w:rsidRDefault="00EA088F" w:rsidP="00EA088F">
      <w:pPr>
        <w:jc w:val="both"/>
        <w:rPr>
          <w:lang w:eastAsia="en-US"/>
        </w:rPr>
      </w:pPr>
    </w:p>
    <w:p w14:paraId="1B5EE497" w14:textId="4508EC4A" w:rsidR="005C2305" w:rsidRPr="00C364F6" w:rsidRDefault="00BE0A6F" w:rsidP="00EA088F">
      <w:pPr>
        <w:jc w:val="both"/>
        <w:rPr>
          <w:b/>
          <w:lang w:eastAsia="en-US"/>
        </w:rPr>
      </w:pPr>
      <w:r w:rsidRPr="00C364F6">
        <w:rPr>
          <w:lang w:eastAsia="en-US"/>
        </w:rPr>
        <w:t xml:space="preserve">In order to implement the </w:t>
      </w:r>
      <w:r w:rsidR="00FE054C">
        <w:rPr>
          <w:lang w:eastAsia="en-US"/>
        </w:rPr>
        <w:t>memory management</w:t>
      </w:r>
      <w:r w:rsidRPr="00C364F6">
        <w:rPr>
          <w:lang w:eastAsia="en-US"/>
        </w:rPr>
        <w:t xml:space="preserve"> system</w:t>
      </w:r>
      <w:r w:rsidR="00E671F3">
        <w:rPr>
          <w:lang w:eastAsia="en-US"/>
        </w:rPr>
        <w:t>,</w:t>
      </w:r>
      <w:r w:rsidRPr="00C364F6">
        <w:rPr>
          <w:lang w:eastAsia="en-US"/>
        </w:rPr>
        <w:t xml:space="preserve"> you need to implement the following classes</w:t>
      </w:r>
    </w:p>
    <w:p w14:paraId="227441A9" w14:textId="6CE3603E" w:rsidR="00EA088F" w:rsidRPr="00C364F6" w:rsidRDefault="001D056E" w:rsidP="00EA088F">
      <w:pPr>
        <w:jc w:val="both"/>
        <w:rPr>
          <w:b/>
          <w:lang w:eastAsia="en-US"/>
        </w:rPr>
      </w:pPr>
      <w:r w:rsidRPr="00C364F6">
        <w:rPr>
          <w:b/>
          <w:lang w:eastAsia="en-US"/>
        </w:rPr>
        <w:t xml:space="preserve">Class </w:t>
      </w:r>
      <w:r w:rsidR="00E671F3">
        <w:rPr>
          <w:b/>
          <w:lang w:eastAsia="en-US"/>
        </w:rPr>
        <w:t>N</w:t>
      </w:r>
      <w:r w:rsidRPr="00C364F6">
        <w:rPr>
          <w:b/>
          <w:lang w:eastAsia="en-US"/>
        </w:rPr>
        <w:t>ode</w:t>
      </w:r>
    </w:p>
    <w:p w14:paraId="6107AAD6" w14:textId="77777777" w:rsidR="001D056E" w:rsidRPr="00C364F6" w:rsidRDefault="001D056E" w:rsidP="00EA088F">
      <w:pPr>
        <w:jc w:val="both"/>
        <w:rPr>
          <w:i/>
          <w:lang w:eastAsia="en-US"/>
        </w:rPr>
      </w:pPr>
      <w:r w:rsidRPr="00C364F6">
        <w:rPr>
          <w:i/>
          <w:lang w:eastAsia="en-US"/>
        </w:rPr>
        <w:t>Data members:</w:t>
      </w:r>
    </w:p>
    <w:p w14:paraId="7E31C7A7" w14:textId="77777777" w:rsidR="001D056E" w:rsidRPr="00C364F6" w:rsidRDefault="001D056E" w:rsidP="001D056E">
      <w:pPr>
        <w:pStyle w:val="ListParagraph"/>
        <w:numPr>
          <w:ilvl w:val="0"/>
          <w:numId w:val="10"/>
        </w:numPr>
        <w:jc w:val="both"/>
        <w:rPr>
          <w:lang w:eastAsia="en-US"/>
        </w:rPr>
      </w:pPr>
      <w:r w:rsidRPr="00C364F6">
        <w:rPr>
          <w:lang w:eastAsia="en-US"/>
        </w:rPr>
        <w:t>data</w:t>
      </w:r>
    </w:p>
    <w:p w14:paraId="56C551CB" w14:textId="77777777" w:rsidR="001D056E" w:rsidRPr="00C364F6" w:rsidRDefault="001D056E" w:rsidP="001D056E">
      <w:pPr>
        <w:pStyle w:val="ListParagraph"/>
        <w:numPr>
          <w:ilvl w:val="0"/>
          <w:numId w:val="10"/>
        </w:numPr>
        <w:jc w:val="both"/>
        <w:rPr>
          <w:lang w:eastAsia="en-US"/>
        </w:rPr>
      </w:pPr>
      <w:r w:rsidRPr="00C364F6">
        <w:rPr>
          <w:lang w:eastAsia="en-US"/>
        </w:rPr>
        <w:t>next</w:t>
      </w:r>
    </w:p>
    <w:p w14:paraId="6ADFC9F6" w14:textId="3EBE9520" w:rsidR="005C2305" w:rsidRPr="00E671F3" w:rsidRDefault="005C2305" w:rsidP="00EA088F">
      <w:pPr>
        <w:jc w:val="both"/>
        <w:rPr>
          <w:b/>
          <w:color w:val="FF0000"/>
          <w:u w:val="single"/>
          <w:lang w:eastAsia="en-US"/>
        </w:rPr>
      </w:pPr>
      <w:r w:rsidRPr="00C364F6">
        <w:rPr>
          <w:b/>
          <w:lang w:eastAsia="en-US"/>
        </w:rPr>
        <w:t xml:space="preserve">Class template of </w:t>
      </w:r>
      <w:r w:rsidR="00E671F3">
        <w:rPr>
          <w:b/>
          <w:lang w:eastAsia="en-US"/>
        </w:rPr>
        <w:t xml:space="preserve">a </w:t>
      </w:r>
      <w:r w:rsidRPr="00C364F6">
        <w:rPr>
          <w:b/>
          <w:lang w:eastAsia="en-US"/>
        </w:rPr>
        <w:t>singly linked list</w:t>
      </w:r>
      <w:r w:rsidR="00E671F3">
        <w:rPr>
          <w:b/>
          <w:lang w:eastAsia="en-US"/>
        </w:rPr>
        <w:t xml:space="preserve"> with </w:t>
      </w:r>
      <w:r w:rsidR="00E671F3" w:rsidRPr="00E671F3">
        <w:rPr>
          <w:b/>
          <w:color w:val="FF0000"/>
          <w:u w:val="single"/>
          <w:lang w:eastAsia="en-US"/>
        </w:rPr>
        <w:t>nested node and Dummy head/tail</w:t>
      </w:r>
    </w:p>
    <w:p w14:paraId="2653CDD1" w14:textId="77777777" w:rsidR="003857FC" w:rsidRPr="00C364F6" w:rsidRDefault="003857FC" w:rsidP="00EA088F">
      <w:pPr>
        <w:jc w:val="both"/>
        <w:rPr>
          <w:i/>
          <w:lang w:eastAsia="en-US"/>
        </w:rPr>
      </w:pPr>
      <w:r w:rsidRPr="00C364F6">
        <w:rPr>
          <w:i/>
          <w:lang w:eastAsia="en-US"/>
        </w:rPr>
        <w:t>Data member:</w:t>
      </w:r>
    </w:p>
    <w:p w14:paraId="780B90AE" w14:textId="77777777" w:rsidR="003857FC" w:rsidRPr="00C364F6" w:rsidRDefault="00BC5FB5" w:rsidP="00BE0A6F">
      <w:pPr>
        <w:pStyle w:val="ListParagraph"/>
        <w:numPr>
          <w:ilvl w:val="0"/>
          <w:numId w:val="5"/>
        </w:numPr>
        <w:jc w:val="both"/>
        <w:rPr>
          <w:lang w:eastAsia="en-US"/>
        </w:rPr>
      </w:pPr>
      <w:r w:rsidRPr="00C364F6">
        <w:rPr>
          <w:lang w:eastAsia="en-US"/>
        </w:rPr>
        <w:t>h</w:t>
      </w:r>
      <w:r w:rsidR="003857FC" w:rsidRPr="00C364F6">
        <w:rPr>
          <w:lang w:eastAsia="en-US"/>
        </w:rPr>
        <w:t>ead</w:t>
      </w:r>
    </w:p>
    <w:p w14:paraId="6EBA6788" w14:textId="77777777" w:rsidR="00BC5FB5" w:rsidRPr="00C364F6" w:rsidRDefault="00BC5FB5" w:rsidP="00BE0A6F">
      <w:pPr>
        <w:pStyle w:val="ListParagraph"/>
        <w:numPr>
          <w:ilvl w:val="0"/>
          <w:numId w:val="5"/>
        </w:numPr>
        <w:jc w:val="both"/>
        <w:rPr>
          <w:lang w:eastAsia="en-US"/>
        </w:rPr>
      </w:pPr>
      <w:r w:rsidRPr="00C364F6">
        <w:rPr>
          <w:lang w:eastAsia="en-US"/>
        </w:rPr>
        <w:t>tail</w:t>
      </w:r>
    </w:p>
    <w:p w14:paraId="0022C439" w14:textId="77777777" w:rsidR="001D056E" w:rsidRPr="00C364F6" w:rsidRDefault="001D056E" w:rsidP="00BE0A6F">
      <w:pPr>
        <w:pStyle w:val="ListParagraph"/>
        <w:numPr>
          <w:ilvl w:val="0"/>
          <w:numId w:val="5"/>
        </w:numPr>
        <w:jc w:val="both"/>
        <w:rPr>
          <w:lang w:eastAsia="en-US"/>
        </w:rPr>
      </w:pPr>
      <w:r w:rsidRPr="00C364F6">
        <w:rPr>
          <w:lang w:eastAsia="en-US"/>
        </w:rPr>
        <w:t>size</w:t>
      </w:r>
    </w:p>
    <w:p w14:paraId="50CE5CE7" w14:textId="77777777" w:rsidR="00094CD2" w:rsidRPr="00C364F6" w:rsidRDefault="00094CD2" w:rsidP="00EA088F">
      <w:pPr>
        <w:jc w:val="both"/>
        <w:rPr>
          <w:b/>
          <w:lang w:eastAsia="en-US"/>
        </w:rPr>
      </w:pPr>
    </w:p>
    <w:p w14:paraId="17CEEB7B" w14:textId="77777777" w:rsidR="005C2305" w:rsidRPr="00C364F6" w:rsidRDefault="005C2305" w:rsidP="00EA088F">
      <w:pPr>
        <w:jc w:val="both"/>
        <w:rPr>
          <w:b/>
          <w:lang w:eastAsia="en-US"/>
        </w:rPr>
      </w:pPr>
      <w:r w:rsidRPr="00C364F6">
        <w:rPr>
          <w:b/>
          <w:lang w:eastAsia="en-US"/>
        </w:rPr>
        <w:t>Class of block</w:t>
      </w:r>
    </w:p>
    <w:p w14:paraId="782C7C36" w14:textId="77777777" w:rsidR="00D43B2B" w:rsidRPr="00C364F6" w:rsidRDefault="00D43B2B" w:rsidP="00EA088F">
      <w:pPr>
        <w:jc w:val="both"/>
        <w:rPr>
          <w:i/>
          <w:lang w:eastAsia="en-US"/>
        </w:rPr>
      </w:pPr>
      <w:r w:rsidRPr="00C364F6">
        <w:rPr>
          <w:i/>
          <w:lang w:eastAsia="en-US"/>
        </w:rPr>
        <w:t>Data member:</w:t>
      </w:r>
    </w:p>
    <w:p w14:paraId="5DA61C1A" w14:textId="77777777" w:rsidR="00D43B2B" w:rsidRPr="00C364F6" w:rsidRDefault="00FE054C" w:rsidP="00BE0A6F">
      <w:pPr>
        <w:pStyle w:val="ListParagraph"/>
        <w:numPr>
          <w:ilvl w:val="0"/>
          <w:numId w:val="7"/>
        </w:numPr>
        <w:jc w:val="both"/>
        <w:rPr>
          <w:lang w:eastAsia="en-US"/>
        </w:rPr>
      </w:pPr>
      <w:proofErr w:type="spellStart"/>
      <w:r>
        <w:rPr>
          <w:lang w:eastAsia="en-US"/>
        </w:rPr>
        <w:t>start_byte</w:t>
      </w:r>
      <w:r w:rsidR="00C364F6">
        <w:rPr>
          <w:lang w:eastAsia="en-US"/>
        </w:rPr>
        <w:t>_ID</w:t>
      </w:r>
      <w:proofErr w:type="spellEnd"/>
    </w:p>
    <w:p w14:paraId="4890EE48" w14:textId="77777777" w:rsidR="00D43B2B" w:rsidRPr="00C364F6" w:rsidRDefault="00FE054C" w:rsidP="00BE0A6F">
      <w:pPr>
        <w:pStyle w:val="ListParagraph"/>
        <w:numPr>
          <w:ilvl w:val="0"/>
          <w:numId w:val="7"/>
        </w:numPr>
        <w:jc w:val="both"/>
        <w:rPr>
          <w:lang w:eastAsia="en-US"/>
        </w:rPr>
      </w:pPr>
      <w:proofErr w:type="spellStart"/>
      <w:r>
        <w:rPr>
          <w:lang w:eastAsia="en-US"/>
        </w:rPr>
        <w:t>total_bytes</w:t>
      </w:r>
      <w:proofErr w:type="spellEnd"/>
    </w:p>
    <w:p w14:paraId="7B121C04" w14:textId="77777777" w:rsidR="00E73B46" w:rsidRPr="00C364F6" w:rsidRDefault="00E73B46" w:rsidP="00EA088F">
      <w:pPr>
        <w:jc w:val="both"/>
        <w:rPr>
          <w:lang w:eastAsia="en-US"/>
        </w:rPr>
      </w:pPr>
    </w:p>
    <w:p w14:paraId="00C9B9D2" w14:textId="77777777" w:rsidR="005C2305" w:rsidRPr="00C364F6" w:rsidRDefault="00FE054C" w:rsidP="00EA088F">
      <w:pPr>
        <w:jc w:val="both"/>
        <w:rPr>
          <w:b/>
          <w:lang w:eastAsia="en-US"/>
        </w:rPr>
      </w:pPr>
      <w:r>
        <w:rPr>
          <w:b/>
          <w:lang w:eastAsia="en-US"/>
        </w:rPr>
        <w:t>Class of program</w:t>
      </w:r>
    </w:p>
    <w:p w14:paraId="55EA6436" w14:textId="77777777" w:rsidR="00D43B2B" w:rsidRPr="00C364F6" w:rsidRDefault="00D43B2B" w:rsidP="00EA088F">
      <w:pPr>
        <w:jc w:val="both"/>
        <w:rPr>
          <w:i/>
          <w:lang w:eastAsia="en-US"/>
        </w:rPr>
      </w:pPr>
      <w:r w:rsidRPr="00C364F6">
        <w:rPr>
          <w:i/>
          <w:lang w:eastAsia="en-US"/>
        </w:rPr>
        <w:t>Data members:</w:t>
      </w:r>
    </w:p>
    <w:p w14:paraId="1C134AEE" w14:textId="77777777" w:rsidR="00D43B2B" w:rsidRPr="00C364F6" w:rsidRDefault="00FE054C" w:rsidP="00BE0A6F">
      <w:pPr>
        <w:pStyle w:val="ListParagraph"/>
        <w:numPr>
          <w:ilvl w:val="0"/>
          <w:numId w:val="8"/>
        </w:numPr>
        <w:jc w:val="both"/>
        <w:rPr>
          <w:lang w:eastAsia="en-US"/>
        </w:rPr>
      </w:pPr>
      <w:r>
        <w:rPr>
          <w:lang w:eastAsia="en-US"/>
        </w:rPr>
        <w:t>Id</w:t>
      </w:r>
    </w:p>
    <w:p w14:paraId="2B2E4D33" w14:textId="77777777" w:rsidR="00D43B2B" w:rsidRPr="00C364F6" w:rsidRDefault="00FE054C" w:rsidP="00BE0A6F">
      <w:pPr>
        <w:pStyle w:val="ListParagraph"/>
        <w:numPr>
          <w:ilvl w:val="0"/>
          <w:numId w:val="8"/>
        </w:numPr>
        <w:jc w:val="both"/>
        <w:rPr>
          <w:lang w:eastAsia="en-US"/>
        </w:rPr>
      </w:pPr>
      <w:r w:rsidRPr="00C364F6">
        <w:rPr>
          <w:lang w:eastAsia="en-US"/>
        </w:rPr>
        <w:t>S</w:t>
      </w:r>
      <w:r w:rsidR="00D43B2B" w:rsidRPr="00C364F6">
        <w:rPr>
          <w:lang w:eastAsia="en-US"/>
        </w:rPr>
        <w:t>ize</w:t>
      </w:r>
      <w:r>
        <w:rPr>
          <w:lang w:eastAsia="en-US"/>
        </w:rPr>
        <w:t xml:space="preserve"> (memory)</w:t>
      </w:r>
    </w:p>
    <w:p w14:paraId="2A5474F8" w14:textId="77777777" w:rsidR="00D43B2B" w:rsidRPr="00C364F6" w:rsidRDefault="00D43B2B" w:rsidP="00BE0A6F">
      <w:pPr>
        <w:pStyle w:val="ListParagraph"/>
        <w:numPr>
          <w:ilvl w:val="0"/>
          <w:numId w:val="8"/>
        </w:numPr>
        <w:jc w:val="both"/>
        <w:rPr>
          <w:lang w:eastAsia="en-US"/>
        </w:rPr>
      </w:pPr>
      <w:r w:rsidRPr="00C364F6">
        <w:rPr>
          <w:lang w:eastAsia="en-US"/>
        </w:rPr>
        <w:t>Link list of blocks</w:t>
      </w:r>
    </w:p>
    <w:p w14:paraId="051826F6" w14:textId="77777777" w:rsidR="00E73B46" w:rsidRPr="00C364F6" w:rsidRDefault="00E73B46" w:rsidP="00EA088F">
      <w:pPr>
        <w:jc w:val="both"/>
        <w:rPr>
          <w:lang w:eastAsia="en-US"/>
        </w:rPr>
      </w:pPr>
    </w:p>
    <w:p w14:paraId="0A9B6F2E" w14:textId="77777777" w:rsidR="005C2305" w:rsidRPr="00C364F6" w:rsidRDefault="00FE054C" w:rsidP="00EA088F">
      <w:pPr>
        <w:jc w:val="both"/>
        <w:rPr>
          <w:b/>
          <w:lang w:eastAsia="en-US"/>
        </w:rPr>
      </w:pPr>
      <w:r>
        <w:rPr>
          <w:b/>
          <w:lang w:eastAsia="en-US"/>
        </w:rPr>
        <w:lastRenderedPageBreak/>
        <w:t xml:space="preserve">Class </w:t>
      </w:r>
      <w:proofErr w:type="spellStart"/>
      <w:r>
        <w:rPr>
          <w:b/>
          <w:lang w:eastAsia="en-US"/>
        </w:rPr>
        <w:t>MemoryManagement</w:t>
      </w:r>
      <w:r w:rsidR="005C2305" w:rsidRPr="00C364F6">
        <w:rPr>
          <w:b/>
          <w:lang w:eastAsia="en-US"/>
        </w:rPr>
        <w:t>System</w:t>
      </w:r>
      <w:proofErr w:type="spellEnd"/>
    </w:p>
    <w:p w14:paraId="0804F9F4" w14:textId="77777777" w:rsidR="005C2305" w:rsidRPr="00C364F6" w:rsidRDefault="00E73B46" w:rsidP="00EA088F">
      <w:pPr>
        <w:jc w:val="both"/>
        <w:rPr>
          <w:lang w:eastAsia="en-US"/>
        </w:rPr>
      </w:pPr>
      <w:r w:rsidRPr="00C364F6">
        <w:rPr>
          <w:i/>
          <w:lang w:eastAsia="en-US"/>
        </w:rPr>
        <w:t>Data members</w:t>
      </w:r>
      <w:r w:rsidR="005C2305" w:rsidRPr="00C364F6">
        <w:rPr>
          <w:lang w:eastAsia="en-US"/>
        </w:rPr>
        <w:t>:</w:t>
      </w:r>
    </w:p>
    <w:p w14:paraId="41F5A8A2" w14:textId="77777777" w:rsidR="005C2305" w:rsidRPr="00C364F6" w:rsidRDefault="005C2305" w:rsidP="00BE0A6F">
      <w:pPr>
        <w:pStyle w:val="ListParagraph"/>
        <w:numPr>
          <w:ilvl w:val="0"/>
          <w:numId w:val="9"/>
        </w:numPr>
        <w:jc w:val="both"/>
        <w:rPr>
          <w:lang w:eastAsia="en-US"/>
        </w:rPr>
      </w:pPr>
      <w:r w:rsidRPr="00C364F6">
        <w:rPr>
          <w:lang w:eastAsia="en-US"/>
        </w:rPr>
        <w:t>pool (</w:t>
      </w:r>
      <w:r w:rsidR="00D66FE2" w:rsidRPr="00C364F6">
        <w:rPr>
          <w:lang w:eastAsia="en-US"/>
        </w:rPr>
        <w:t xml:space="preserve">Sorted </w:t>
      </w:r>
      <w:r w:rsidRPr="00C364F6">
        <w:rPr>
          <w:lang w:eastAsia="en-US"/>
        </w:rPr>
        <w:t>Linked list of block)</w:t>
      </w:r>
    </w:p>
    <w:p w14:paraId="08532207" w14:textId="77777777" w:rsidR="005C2305" w:rsidRPr="00C364F6" w:rsidRDefault="00FE054C" w:rsidP="00BE0A6F">
      <w:pPr>
        <w:pStyle w:val="ListParagraph"/>
        <w:numPr>
          <w:ilvl w:val="0"/>
          <w:numId w:val="9"/>
        </w:numPr>
        <w:jc w:val="both"/>
        <w:rPr>
          <w:lang w:eastAsia="en-US"/>
        </w:rPr>
      </w:pPr>
      <w:r>
        <w:rPr>
          <w:lang w:eastAsia="en-US"/>
        </w:rPr>
        <w:t>Progs (Linked list of Programs</w:t>
      </w:r>
      <w:r w:rsidR="005C2305" w:rsidRPr="00C364F6">
        <w:rPr>
          <w:lang w:eastAsia="en-US"/>
        </w:rPr>
        <w:t xml:space="preserve">) </w:t>
      </w:r>
    </w:p>
    <w:p w14:paraId="784D0B7B" w14:textId="77777777" w:rsidR="008B5A01" w:rsidRDefault="008B5A01" w:rsidP="00BE0A6F">
      <w:pPr>
        <w:pStyle w:val="ListParagraph"/>
        <w:numPr>
          <w:ilvl w:val="0"/>
          <w:numId w:val="9"/>
        </w:numPr>
        <w:jc w:val="both"/>
        <w:rPr>
          <w:lang w:eastAsia="en-US"/>
        </w:rPr>
      </w:pPr>
      <w:proofErr w:type="spellStart"/>
      <w:r w:rsidRPr="00C364F6">
        <w:rPr>
          <w:lang w:eastAsia="en-US"/>
        </w:rPr>
        <w:t>sizeOf</w:t>
      </w:r>
      <w:r w:rsidR="00FE054C">
        <w:rPr>
          <w:lang w:eastAsia="en-US"/>
        </w:rPr>
        <w:t>Memory</w:t>
      </w:r>
      <w:proofErr w:type="spellEnd"/>
    </w:p>
    <w:p w14:paraId="3EBE5C94" w14:textId="77777777" w:rsidR="001B28FB" w:rsidRPr="00C364F6" w:rsidRDefault="001B28FB" w:rsidP="00BE0A6F">
      <w:pPr>
        <w:pStyle w:val="ListParagraph"/>
        <w:numPr>
          <w:ilvl w:val="0"/>
          <w:numId w:val="9"/>
        </w:numPr>
        <w:jc w:val="both"/>
        <w:rPr>
          <w:lang w:eastAsia="en-US"/>
        </w:rPr>
      </w:pPr>
      <w:r>
        <w:rPr>
          <w:lang w:eastAsia="en-US"/>
        </w:rPr>
        <w:t>strategy</w:t>
      </w:r>
      <w:r w:rsidR="0052197A">
        <w:rPr>
          <w:lang w:eastAsia="en-US"/>
        </w:rPr>
        <w:t xml:space="preserve"> (a Boolean variable)</w:t>
      </w:r>
    </w:p>
    <w:p w14:paraId="27F26D03" w14:textId="77777777" w:rsidR="00E73B46" w:rsidRPr="00C364F6" w:rsidRDefault="00E73B46" w:rsidP="00EA088F">
      <w:pPr>
        <w:jc w:val="both"/>
        <w:rPr>
          <w:lang w:eastAsia="en-US"/>
        </w:rPr>
      </w:pPr>
    </w:p>
    <w:p w14:paraId="1A4CDE5D" w14:textId="77777777" w:rsidR="00E73B46" w:rsidRPr="00C364F6" w:rsidRDefault="00E73B46" w:rsidP="00EA088F">
      <w:pPr>
        <w:jc w:val="both"/>
        <w:rPr>
          <w:i/>
          <w:lang w:eastAsia="en-US"/>
        </w:rPr>
      </w:pPr>
      <w:r w:rsidRPr="00C364F6">
        <w:rPr>
          <w:i/>
          <w:lang w:eastAsia="en-US"/>
        </w:rPr>
        <w:t>Member functions:</w:t>
      </w:r>
    </w:p>
    <w:p w14:paraId="11FB5A33" w14:textId="50CB0631" w:rsidR="00F8402D" w:rsidRPr="00C364F6" w:rsidRDefault="00A11D89" w:rsidP="00EA088F">
      <w:pPr>
        <w:jc w:val="both"/>
        <w:rPr>
          <w:lang w:eastAsia="en-US"/>
        </w:rPr>
      </w:pPr>
      <w:proofErr w:type="spellStart"/>
      <w:r>
        <w:rPr>
          <w:b/>
          <w:lang w:eastAsia="en-US"/>
        </w:rPr>
        <w:t>GetMem</w:t>
      </w:r>
      <w:proofErr w:type="spellEnd"/>
      <w:r w:rsidR="003857FC" w:rsidRPr="00C364F6">
        <w:rPr>
          <w:b/>
          <w:lang w:eastAsia="en-US"/>
        </w:rPr>
        <w:t>:</w:t>
      </w:r>
      <w:r w:rsidR="00BE0A6F" w:rsidRPr="00C364F6">
        <w:rPr>
          <w:lang w:eastAsia="en-US"/>
        </w:rPr>
        <w:t xml:space="preserve"> </w:t>
      </w:r>
      <w:r w:rsidR="003857FC" w:rsidRPr="00C364F6">
        <w:rPr>
          <w:lang w:eastAsia="en-US"/>
        </w:rPr>
        <w:t xml:space="preserve">The </w:t>
      </w:r>
      <w:proofErr w:type="spellStart"/>
      <w:r>
        <w:rPr>
          <w:lang w:eastAsia="en-US"/>
        </w:rPr>
        <w:t>GetMem</w:t>
      </w:r>
      <w:proofErr w:type="spellEnd"/>
      <w:r w:rsidR="00F8402D" w:rsidRPr="00C364F6">
        <w:rPr>
          <w:lang w:eastAsia="en-US"/>
        </w:rPr>
        <w:t xml:space="preserve"> function must take </w:t>
      </w:r>
      <w:r w:rsidR="00E671F3">
        <w:rPr>
          <w:lang w:eastAsia="en-US"/>
        </w:rPr>
        <w:t xml:space="preserve">the </w:t>
      </w:r>
      <w:r w:rsidR="00C4193F">
        <w:rPr>
          <w:lang w:eastAsia="en-US"/>
        </w:rPr>
        <w:t>program Id and size</w:t>
      </w:r>
      <w:r>
        <w:rPr>
          <w:lang w:eastAsia="en-US"/>
        </w:rPr>
        <w:t xml:space="preserve"> of the memory required. </w:t>
      </w:r>
      <w:r w:rsidR="00F8402D" w:rsidRPr="00C364F6">
        <w:rPr>
          <w:lang w:eastAsia="en-US"/>
        </w:rPr>
        <w:t>as parameter</w:t>
      </w:r>
      <w:r>
        <w:rPr>
          <w:lang w:eastAsia="en-US"/>
        </w:rPr>
        <w:t>s</w:t>
      </w:r>
      <w:r w:rsidR="00F8402D" w:rsidRPr="00C364F6">
        <w:rPr>
          <w:lang w:eastAsia="en-US"/>
        </w:rPr>
        <w:t xml:space="preserve"> and should work as follows:</w:t>
      </w:r>
    </w:p>
    <w:p w14:paraId="72C003C8" w14:textId="77777777" w:rsidR="00F8402D" w:rsidRPr="00C364F6" w:rsidRDefault="00F8402D" w:rsidP="00EA088F">
      <w:pPr>
        <w:jc w:val="both"/>
        <w:rPr>
          <w:lang w:eastAsia="en-US"/>
        </w:rPr>
      </w:pPr>
    </w:p>
    <w:p w14:paraId="1177C9F8" w14:textId="3B8BFB60" w:rsidR="00B06BA2" w:rsidRDefault="00A11D89" w:rsidP="00EA088F">
      <w:pPr>
        <w:jc w:val="both"/>
        <w:rPr>
          <w:lang w:eastAsia="en-US"/>
        </w:rPr>
      </w:pPr>
      <w:r>
        <w:rPr>
          <w:lang w:eastAsia="en-US"/>
        </w:rPr>
        <w:t xml:space="preserve">Find the memory of </w:t>
      </w:r>
      <w:r w:rsidR="00E671F3">
        <w:rPr>
          <w:lang w:eastAsia="en-US"/>
        </w:rPr>
        <w:t xml:space="preserve">the </w:t>
      </w:r>
      <w:r>
        <w:rPr>
          <w:lang w:eastAsia="en-US"/>
        </w:rPr>
        <w:t xml:space="preserve">required size from the </w:t>
      </w:r>
      <w:r w:rsidR="00E671F3">
        <w:rPr>
          <w:lang w:eastAsia="en-US"/>
        </w:rPr>
        <w:t>P</w:t>
      </w:r>
      <w:r>
        <w:rPr>
          <w:lang w:eastAsia="en-US"/>
        </w:rPr>
        <w:t xml:space="preserve">ool of free memory using </w:t>
      </w:r>
      <w:r w:rsidR="00E671F3">
        <w:rPr>
          <w:lang w:eastAsia="en-US"/>
        </w:rPr>
        <w:t xml:space="preserve">a </w:t>
      </w:r>
      <w:r>
        <w:rPr>
          <w:lang w:eastAsia="en-US"/>
        </w:rPr>
        <w:t xml:space="preserve">strategy (will be explained later). If the requested memory is </w:t>
      </w:r>
      <w:r w:rsidR="001B28FB">
        <w:rPr>
          <w:lang w:eastAsia="en-US"/>
        </w:rPr>
        <w:t xml:space="preserve">not </w:t>
      </w:r>
      <w:r>
        <w:rPr>
          <w:lang w:eastAsia="en-US"/>
        </w:rPr>
        <w:t>available</w:t>
      </w:r>
      <w:r w:rsidR="00E671F3">
        <w:rPr>
          <w:lang w:eastAsia="en-US"/>
        </w:rPr>
        <w:t>,</w:t>
      </w:r>
      <w:r>
        <w:rPr>
          <w:lang w:eastAsia="en-US"/>
        </w:rPr>
        <w:t xml:space="preserve"> then</w:t>
      </w:r>
      <w:r w:rsidR="001B28FB">
        <w:rPr>
          <w:lang w:eastAsia="en-US"/>
        </w:rPr>
        <w:t xml:space="preserve"> return false. Otherwise, Id is searched in the list of programs. If the program Id already exists</w:t>
      </w:r>
      <w:r w:rsidR="00E671F3">
        <w:rPr>
          <w:lang w:eastAsia="en-US"/>
        </w:rPr>
        <w:t>,</w:t>
      </w:r>
      <w:r w:rsidR="001B28FB">
        <w:rPr>
          <w:lang w:eastAsia="en-US"/>
        </w:rPr>
        <w:t xml:space="preserve"> then a new block of memory is removed from the </w:t>
      </w:r>
      <w:r w:rsidR="00E671F3">
        <w:rPr>
          <w:lang w:eastAsia="en-US"/>
        </w:rPr>
        <w:t>P</w:t>
      </w:r>
      <w:r w:rsidR="001B28FB">
        <w:rPr>
          <w:lang w:eastAsia="en-US"/>
        </w:rPr>
        <w:t>ool of free memory and added to the existing program at the end of the program linked list of blocks. If no such program already exists</w:t>
      </w:r>
      <w:r w:rsidR="00E671F3">
        <w:rPr>
          <w:lang w:eastAsia="en-US"/>
        </w:rPr>
        <w:t>, then</w:t>
      </w:r>
      <w:r w:rsidR="001B28FB">
        <w:rPr>
          <w:lang w:eastAsia="en-US"/>
        </w:rPr>
        <w:t xml:space="preserve"> a new program is inserted at the end of Progs and then this block is added to the list of blocks of the newly inserted program.</w:t>
      </w:r>
    </w:p>
    <w:p w14:paraId="70E9CFCE" w14:textId="77777777" w:rsidR="009809D6" w:rsidRDefault="009809D6" w:rsidP="00EA088F">
      <w:pPr>
        <w:jc w:val="both"/>
        <w:rPr>
          <w:lang w:eastAsia="en-US"/>
        </w:rPr>
      </w:pPr>
    </w:p>
    <w:p w14:paraId="54D614A9" w14:textId="57966242" w:rsidR="0052197A" w:rsidRDefault="0052197A" w:rsidP="00EA088F">
      <w:pPr>
        <w:jc w:val="both"/>
        <w:rPr>
          <w:lang w:eastAsia="en-US"/>
        </w:rPr>
      </w:pPr>
      <w:r>
        <w:rPr>
          <w:lang w:eastAsia="en-US"/>
        </w:rPr>
        <w:t xml:space="preserve">The memory management system implements one of the </w:t>
      </w:r>
      <w:r w:rsidRPr="00E671F3">
        <w:rPr>
          <w:b/>
          <w:bCs/>
          <w:u w:val="single"/>
          <w:lang w:eastAsia="en-US"/>
        </w:rPr>
        <w:t>two strategies: First</w:t>
      </w:r>
      <w:r w:rsidR="00E671F3" w:rsidRPr="00E671F3">
        <w:rPr>
          <w:b/>
          <w:bCs/>
          <w:u w:val="single"/>
          <w:lang w:eastAsia="en-US"/>
        </w:rPr>
        <w:t>,</w:t>
      </w:r>
      <w:r w:rsidRPr="00E671F3">
        <w:rPr>
          <w:b/>
          <w:bCs/>
          <w:u w:val="single"/>
          <w:lang w:eastAsia="en-US"/>
        </w:rPr>
        <w:t xml:space="preserve"> fit and best fit.</w:t>
      </w:r>
      <w:r>
        <w:rPr>
          <w:lang w:eastAsia="en-US"/>
        </w:rPr>
        <w:t xml:space="preserve"> In </w:t>
      </w:r>
      <w:r w:rsidR="00E671F3">
        <w:rPr>
          <w:lang w:eastAsia="en-US"/>
        </w:rPr>
        <w:t xml:space="preserve">the </w:t>
      </w:r>
      <w:r>
        <w:rPr>
          <w:lang w:eastAsia="en-US"/>
        </w:rPr>
        <w:t>first fit strategy, the memory management system allocates the fir</w:t>
      </w:r>
      <w:r w:rsidR="00C4193F">
        <w:rPr>
          <w:lang w:eastAsia="en-US"/>
        </w:rPr>
        <w:t>st available block of memory that</w:t>
      </w:r>
      <w:r>
        <w:rPr>
          <w:lang w:eastAsia="en-US"/>
        </w:rPr>
        <w:t xml:space="preserve"> fits the program requirement. But in </w:t>
      </w:r>
      <w:r w:rsidR="00E671F3">
        <w:rPr>
          <w:lang w:eastAsia="en-US"/>
        </w:rPr>
        <w:t xml:space="preserve">the </w:t>
      </w:r>
      <w:r>
        <w:rPr>
          <w:lang w:eastAsia="en-US"/>
        </w:rPr>
        <w:t xml:space="preserve">best fit strategy, the management system allocates the free block of free memory that has </w:t>
      </w:r>
      <w:r w:rsidR="00E671F3">
        <w:rPr>
          <w:lang w:eastAsia="en-US"/>
        </w:rPr>
        <w:t>the smallest size and meets the program's requirement</w:t>
      </w:r>
      <w:r>
        <w:rPr>
          <w:lang w:eastAsia="en-US"/>
        </w:rPr>
        <w:t xml:space="preserve">. </w:t>
      </w:r>
    </w:p>
    <w:p w14:paraId="33E376EE" w14:textId="3F446334" w:rsidR="0052197A" w:rsidRDefault="0052197A" w:rsidP="00EA088F">
      <w:pPr>
        <w:jc w:val="both"/>
        <w:rPr>
          <w:lang w:eastAsia="en-US"/>
        </w:rPr>
      </w:pPr>
      <w:r>
        <w:rPr>
          <w:lang w:eastAsia="en-US"/>
        </w:rPr>
        <w:t>For example</w:t>
      </w:r>
      <w:r w:rsidR="00E671F3">
        <w:rPr>
          <w:lang w:eastAsia="en-US"/>
        </w:rPr>
        <w:t>,</w:t>
      </w:r>
      <w:r>
        <w:rPr>
          <w:lang w:eastAsia="en-US"/>
        </w:rPr>
        <w:t xml:space="preserve"> a new program P4 requests a block of 200 size</w:t>
      </w:r>
      <w:r w:rsidR="00C4193F">
        <w:rPr>
          <w:lang w:eastAsia="en-US"/>
        </w:rPr>
        <w:t>.</w:t>
      </w:r>
      <w:r>
        <w:rPr>
          <w:lang w:eastAsia="en-US"/>
        </w:rPr>
        <w:t xml:space="preserve"> </w:t>
      </w:r>
      <w:r w:rsidR="00C4193F">
        <w:rPr>
          <w:lang w:eastAsia="en-US"/>
        </w:rPr>
        <w:t>A</w:t>
      </w:r>
      <w:r>
        <w:rPr>
          <w:lang w:eastAsia="en-US"/>
        </w:rPr>
        <w:t xml:space="preserve">ccording </w:t>
      </w:r>
      <w:r w:rsidR="00C4193F">
        <w:rPr>
          <w:lang w:eastAsia="en-US"/>
        </w:rPr>
        <w:t xml:space="preserve">to </w:t>
      </w:r>
      <w:r>
        <w:rPr>
          <w:lang w:eastAsia="en-US"/>
        </w:rPr>
        <w:t>the first fit strategy, the memory will be allocated starting at 980 byte. This block has 400 bytes. The first 200 bytes will be allocated</w:t>
      </w:r>
      <w:r w:rsidR="00C4193F">
        <w:rPr>
          <w:lang w:eastAsia="en-US"/>
        </w:rPr>
        <w:t xml:space="preserve"> to P4 and remaining 200 resides</w:t>
      </w:r>
      <w:r>
        <w:rPr>
          <w:lang w:eastAsia="en-US"/>
        </w:rPr>
        <w:t xml:space="preserve"> in the </w:t>
      </w:r>
      <w:r w:rsidR="00E671F3">
        <w:rPr>
          <w:lang w:eastAsia="en-US"/>
        </w:rPr>
        <w:t>P</w:t>
      </w:r>
      <w:r w:rsidR="00C4193F">
        <w:rPr>
          <w:lang w:eastAsia="en-US"/>
        </w:rPr>
        <w:t>ool. The updated pool and Prog</w:t>
      </w:r>
      <w:r>
        <w:rPr>
          <w:lang w:eastAsia="en-US"/>
        </w:rPr>
        <w:t>s list is shown the figure 3 and figure 4</w:t>
      </w:r>
    </w:p>
    <w:p w14:paraId="385652A4" w14:textId="77777777" w:rsidR="006E512C" w:rsidRDefault="006E512C" w:rsidP="00EA088F">
      <w:pPr>
        <w:jc w:val="both"/>
        <w:rPr>
          <w:lang w:eastAsia="en-US"/>
        </w:rPr>
      </w:pPr>
    </w:p>
    <w:p w14:paraId="62AD30AC" w14:textId="77777777" w:rsidR="006E512C" w:rsidRPr="00C364F6" w:rsidRDefault="006E512C" w:rsidP="006E512C">
      <w:pPr>
        <w:jc w:val="both"/>
        <w:rPr>
          <w:b/>
        </w:rPr>
      </w:pPr>
    </w:p>
    <w:p w14:paraId="2931212F" w14:textId="77777777" w:rsidR="006E512C" w:rsidRPr="00C364F6" w:rsidRDefault="006E512C" w:rsidP="006E512C">
      <w:pPr>
        <w:jc w:val="both"/>
        <w:rPr>
          <w:b/>
        </w:rPr>
      </w:pPr>
    </w:p>
    <w:p w14:paraId="5CD2D4B9" w14:textId="77777777" w:rsidR="006E512C" w:rsidRPr="00C364F6" w:rsidRDefault="0052197A" w:rsidP="006E512C">
      <w:pPr>
        <w:jc w:val="both"/>
        <w:rPr>
          <w:b/>
        </w:rPr>
      </w:pPr>
      <w:r w:rsidRPr="00C364F6">
        <w:rPr>
          <w:b/>
          <w:noProof/>
          <w:lang w:eastAsia="en-US"/>
        </w:rPr>
        <mc:AlternateContent>
          <mc:Choice Requires="wpc">
            <w:drawing>
              <wp:inline distT="0" distB="0" distL="0" distR="0" wp14:anchorId="3CA864B3" wp14:editId="232BFB19">
                <wp:extent cx="5486400" cy="976544"/>
                <wp:effectExtent l="0" t="0" r="95250" b="0"/>
                <wp:docPr id="212" name="Canvas 2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Straight Arrow Connector 5"/>
                        <wps:cNvCnPr/>
                        <wps:spPr>
                          <a:xfrm flipV="1">
                            <a:off x="608625" y="324145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19"/>
                        <wps:cNvSpPr txBox="1"/>
                        <wps:spPr>
                          <a:xfrm>
                            <a:off x="988355" y="18952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60A9C0" w14:textId="77777777" w:rsidR="005E2373" w:rsidRPr="0070329D" w:rsidRDefault="005E2373" w:rsidP="0052197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</w:rPr>
                                <w:t>420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19"/>
                        <wps:cNvSpPr txBox="1"/>
                        <wps:spPr>
                          <a:xfrm>
                            <a:off x="988355" y="42765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B8CACD" w14:textId="77777777" w:rsidR="005E2373" w:rsidRPr="0070329D" w:rsidRDefault="005E2373" w:rsidP="0052197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</w:rPr>
                                <w:t>3</w:t>
                              </w:r>
                              <w:r w:rsidRPr="0070329D">
                                <w:rPr>
                                  <w:rFonts w:eastAsia="Times New Roman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19"/>
                        <wps:cNvSpPr txBox="1"/>
                        <wps:spPr>
                          <a:xfrm>
                            <a:off x="988355" y="66577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9B2C36" w14:textId="77777777" w:rsidR="005E2373" w:rsidRDefault="005E2373" w:rsidP="0052197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770550" y="495595"/>
                            <a:ext cx="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1359830" y="380025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9"/>
                        <wps:cNvSpPr txBox="1"/>
                        <wps:spPr>
                          <a:xfrm>
                            <a:off x="1740830" y="18952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AEC937" w14:textId="77777777" w:rsidR="005E2373" w:rsidRPr="0070329D" w:rsidRDefault="005E2373" w:rsidP="0052197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</w:rPr>
                                <w:t>500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9"/>
                        <wps:cNvSpPr txBox="1"/>
                        <wps:spPr>
                          <a:xfrm>
                            <a:off x="1740830" y="42765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02465F" w14:textId="77777777" w:rsidR="005E2373" w:rsidRPr="0070329D" w:rsidRDefault="005E2373" w:rsidP="0052197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</w:rPr>
                                <w:t>1</w:t>
                              </w:r>
                              <w:r w:rsidRPr="0070329D">
                                <w:rPr>
                                  <w:rFonts w:eastAsia="Times New Roman"/>
                                  <w:sz w:val="20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9"/>
                        <wps:cNvSpPr txBox="1"/>
                        <wps:spPr>
                          <a:xfrm>
                            <a:off x="1740830" y="66577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8D2651" w14:textId="77777777" w:rsidR="005E2373" w:rsidRDefault="005E2373" w:rsidP="0052197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2112305" y="380025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9"/>
                        <wps:cNvSpPr txBox="1"/>
                        <wps:spPr>
                          <a:xfrm>
                            <a:off x="2512355" y="18000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7F0911" w14:textId="77777777" w:rsidR="005E2373" w:rsidRPr="001B28FB" w:rsidRDefault="005E2373" w:rsidP="0052197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 w:rsidRPr="001B28FB">
                                <w:rPr>
                                  <w:sz w:val="20"/>
                                </w:rPr>
                                <w:t>800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9"/>
                        <wps:cNvSpPr txBox="1"/>
                        <wps:spPr>
                          <a:xfrm>
                            <a:off x="2512355" y="41812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58563A" w14:textId="77777777" w:rsidR="005E2373" w:rsidRPr="0070329D" w:rsidRDefault="005E2373" w:rsidP="0052197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</w:rPr>
                                <w:t>15</w:t>
                              </w:r>
                              <w:r w:rsidRPr="0070329D">
                                <w:rPr>
                                  <w:rFonts w:eastAsia="Times New Roman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19"/>
                        <wps:cNvSpPr txBox="1"/>
                        <wps:spPr>
                          <a:xfrm>
                            <a:off x="2512355" y="65625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27DD89" w14:textId="77777777" w:rsidR="005E2373" w:rsidRDefault="005E2373" w:rsidP="0052197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/>
                        <wps:spPr>
                          <a:xfrm flipV="1">
                            <a:off x="2883830" y="370500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228600" y="561975"/>
                            <a:ext cx="5143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C1189E" w14:textId="77777777" w:rsidR="005E2373" w:rsidRDefault="005E2373" w:rsidP="0052197A">
                              <w:r>
                                <w:t>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19"/>
                        <wps:cNvSpPr txBox="1"/>
                        <wps:spPr>
                          <a:xfrm>
                            <a:off x="3256575" y="18952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4A19F4" w14:textId="77777777" w:rsidR="005E2373" w:rsidRPr="0070329D" w:rsidRDefault="005E2373" w:rsidP="0052197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</w:rPr>
                                <w:t>1180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19"/>
                        <wps:cNvSpPr txBox="1"/>
                        <wps:spPr>
                          <a:xfrm>
                            <a:off x="3256575" y="42765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3FD783" w14:textId="77777777" w:rsidR="005E2373" w:rsidRPr="0070329D" w:rsidRDefault="005E2373" w:rsidP="0052197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</w:rPr>
                                <w:t>2</w:t>
                              </w:r>
                              <w:r w:rsidRPr="0070329D">
                                <w:rPr>
                                  <w:rFonts w:eastAsia="Times New Roman"/>
                                  <w:sz w:val="20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9"/>
                        <wps:cNvSpPr txBox="1"/>
                        <wps:spPr>
                          <a:xfrm>
                            <a:off x="3256575" y="66577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53E5B0" w14:textId="77777777" w:rsidR="005E2373" w:rsidRDefault="005E2373" w:rsidP="0052197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Arrow Connector 112"/>
                        <wps:cNvCnPr/>
                        <wps:spPr>
                          <a:xfrm flipV="1">
                            <a:off x="3628050" y="380025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Text Box 19"/>
                        <wps:cNvSpPr txBox="1"/>
                        <wps:spPr>
                          <a:xfrm>
                            <a:off x="4009050" y="18952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71A140" w14:textId="77777777" w:rsidR="005E2373" w:rsidRPr="0070329D" w:rsidRDefault="005E2373" w:rsidP="0052197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 w:rsidRPr="0070329D">
                                <w:rPr>
                                  <w:rFonts w:eastAsia="Times New Roman"/>
                                  <w:sz w:val="20"/>
                                </w:rPr>
                                <w:t>35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19"/>
                        <wps:cNvSpPr txBox="1"/>
                        <wps:spPr>
                          <a:xfrm>
                            <a:off x="4009050" y="42765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D4AEB3" w14:textId="77777777" w:rsidR="005E2373" w:rsidRPr="0070329D" w:rsidRDefault="005E2373" w:rsidP="0052197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</w:rPr>
                                <w:t>2</w:t>
                              </w:r>
                              <w:r w:rsidRPr="0070329D">
                                <w:rPr>
                                  <w:rFonts w:eastAsia="Times New Roman"/>
                                  <w:sz w:val="20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9"/>
                        <wps:cNvSpPr txBox="1"/>
                        <wps:spPr>
                          <a:xfrm>
                            <a:off x="4009050" y="66577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54CDF9" w14:textId="77777777" w:rsidR="005E2373" w:rsidRDefault="005E2373" w:rsidP="0052197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Straight Arrow Connector 207"/>
                        <wps:cNvCnPr/>
                        <wps:spPr>
                          <a:xfrm flipV="1">
                            <a:off x="4380525" y="380025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Text Box 19"/>
                        <wps:cNvSpPr txBox="1"/>
                        <wps:spPr>
                          <a:xfrm>
                            <a:off x="4780575" y="18000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8BD21C" w14:textId="77777777" w:rsidR="005E2373" w:rsidRPr="0070329D" w:rsidRDefault="005E2373" w:rsidP="0052197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</w:rPr>
                                <w:t>4000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ext Box 19"/>
                        <wps:cNvSpPr txBox="1"/>
                        <wps:spPr>
                          <a:xfrm>
                            <a:off x="4780575" y="41812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8BEB51" w14:textId="77777777" w:rsidR="005E2373" w:rsidRPr="0070329D" w:rsidRDefault="005E2373" w:rsidP="0052197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</w:rPr>
                                <w:t>9900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Text Box 19"/>
                        <wps:cNvSpPr txBox="1"/>
                        <wps:spPr>
                          <a:xfrm>
                            <a:off x="4780575" y="65625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C696E9" w14:textId="77777777" w:rsidR="005E2373" w:rsidRDefault="005E2373" w:rsidP="0052197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Straight Arrow Connector 211"/>
                        <wps:cNvCnPr/>
                        <wps:spPr>
                          <a:xfrm flipV="1">
                            <a:off x="5143500" y="370500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A864B3" id="Canvas 212" o:spid="_x0000_s1117" editas="canvas" style="width:6in;height:76.9pt;mso-position-horizontal-relative:char;mso-position-vertical-relative:line" coordsize="54864,9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">
                <v:shape id="_x0000_s1118" type="#_x0000_t75" style="position:absolute;width:54864;height:9759;visibility:visible;mso-wrap-style:square">
                  <v:fill o:detectmouseclick="t"/>
                  <v:path o:connecttype="none"/>
                </v:shape>
                <v:shape id="Straight Arrow Connector 5" o:spid="_x0000_s1119" type="#_x0000_t32" style="position:absolute;left:6086;top:3241;width:371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" strokecolor="black [3040]">
                  <v:stroke endarrow="block"/>
                </v:shape>
                <v:shape id="Text Box 19" o:spid="_x0000_s1120" type="#_x0000_t202" style="position:absolute;left:9883;top:1895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7C60A9C0" w14:textId="77777777" w:rsidR="005E2373" w:rsidRPr="0070329D" w:rsidRDefault="005E2373" w:rsidP="0052197A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</w:rPr>
                          <w:t>420</w:t>
                        </w:r>
                      </w:p>
                    </w:txbxContent>
                  </v:textbox>
                </v:shape>
                <v:shape id="Text Box 19" o:spid="_x0000_s1121" type="#_x0000_t202" style="position:absolute;left:9883;top:4276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47B8CACD" w14:textId="77777777" w:rsidR="005E2373" w:rsidRPr="0070329D" w:rsidRDefault="005E2373" w:rsidP="0052197A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</w:rPr>
                          <w:t>3</w:t>
                        </w:r>
                        <w:r w:rsidRPr="0070329D">
                          <w:rPr>
                            <w:rFonts w:eastAsia="Times New Roman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19" o:spid="_x0000_s1122" type="#_x0000_t202" style="position:absolute;left:9883;top:6657;width:457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629B2C36" w14:textId="77777777" w:rsidR="005E2373" w:rsidRDefault="005E2373" w:rsidP="0052197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9" o:spid="_x0000_s1123" type="#_x0000_t32" style="position:absolute;left:7705;top:4955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" strokecolor="#4579b8 [3044]">
                  <v:stroke endarrow="block"/>
                </v:shape>
                <v:shape id="Straight Arrow Connector 10" o:spid="_x0000_s1124" type="#_x0000_t32" style="position:absolute;left:13598;top:3800;width:371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" strokecolor="black [3040]">
                  <v:stroke endarrow="block"/>
                </v:shape>
                <v:shape id="Text Box 19" o:spid="_x0000_s1125" type="#_x0000_t202" style="position:absolute;left:17408;top:1895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5DAEC937" w14:textId="77777777" w:rsidR="005E2373" w:rsidRPr="0070329D" w:rsidRDefault="005E2373" w:rsidP="0052197A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</w:rPr>
                          <w:t>500</w:t>
                        </w:r>
                      </w:p>
                    </w:txbxContent>
                  </v:textbox>
                </v:shape>
                <v:shape id="Text Box 19" o:spid="_x0000_s1126" type="#_x0000_t202" style="position:absolute;left:17408;top:4276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2702465F" w14:textId="77777777" w:rsidR="005E2373" w:rsidRPr="0070329D" w:rsidRDefault="005E2373" w:rsidP="0052197A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</w:rPr>
                          <w:t>1</w:t>
                        </w:r>
                        <w:r w:rsidRPr="0070329D">
                          <w:rPr>
                            <w:rFonts w:eastAsia="Times New Roman"/>
                            <w:sz w:val="20"/>
                          </w:rPr>
                          <w:t>00</w:t>
                        </w:r>
                      </w:p>
                    </w:txbxContent>
                  </v:textbox>
                </v:shape>
                <v:shape id="Text Box 19" o:spid="_x0000_s1127" type="#_x0000_t202" style="position:absolute;left:17408;top:6657;width:457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7E8D2651" w14:textId="77777777" w:rsidR="005E2373" w:rsidRDefault="005E2373" w:rsidP="0052197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4" o:spid="_x0000_s1128" type="#_x0000_t32" style="position:absolute;left:21123;top:3800;width:3714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" strokecolor="black [3040]">
                  <v:stroke endarrow="block"/>
                </v:shape>
                <v:shape id="Text Box 19" o:spid="_x0000_s1129" type="#_x0000_t202" style="position:absolute;left:25123;top:1800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197F0911" w14:textId="77777777" w:rsidR="005E2373" w:rsidRPr="001B28FB" w:rsidRDefault="005E2373" w:rsidP="0052197A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 w:rsidRPr="001B28FB">
                          <w:rPr>
                            <w:sz w:val="20"/>
                          </w:rPr>
                          <w:t>800</w:t>
                        </w:r>
                      </w:p>
                    </w:txbxContent>
                  </v:textbox>
                </v:shape>
                <v:shape id="Text Box 19" o:spid="_x0000_s1130" type="#_x0000_t202" style="position:absolute;left:25123;top:4181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14:paraId="3A58563A" w14:textId="77777777" w:rsidR="005E2373" w:rsidRPr="0070329D" w:rsidRDefault="005E2373" w:rsidP="0052197A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</w:rPr>
                          <w:t>15</w:t>
                        </w:r>
                        <w:r w:rsidRPr="0070329D">
                          <w:rPr>
                            <w:rFonts w:eastAsia="Times New Roman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19" o:spid="_x0000_s1131" type="#_x0000_t202" style="position:absolute;left:25123;top:6562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<v:textbox>
                    <w:txbxContent>
                      <w:p w14:paraId="5327DD89" w14:textId="77777777" w:rsidR="005E2373" w:rsidRDefault="005E2373" w:rsidP="0052197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52" o:spid="_x0000_s1132" type="#_x0000_t32" style="position:absolute;left:28838;top:3705;width:371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" strokecolor="black [3040]">
                  <v:stroke endarrow="block"/>
                </v:shape>
                <v:shape id="Text Box 53" o:spid="_x0000_s1133" type="#_x0000_t202" style="position:absolute;left:2286;top:5619;width:5143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05C1189E" w14:textId="77777777" w:rsidR="005E2373" w:rsidRDefault="005E2373" w:rsidP="0052197A">
                        <w:r>
                          <w:t>pool</w:t>
                        </w:r>
                      </w:p>
                    </w:txbxContent>
                  </v:textbox>
                </v:shape>
                <v:shape id="Text Box 19" o:spid="_x0000_s1134" type="#_x0000_t202" style="position:absolute;left:32565;top:1895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Sh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OBtShwgAAANsAAAAPAAAA&#10;AAAAAAAAAAAAAAcCAABkcnMvZG93bnJldi54bWxQSwUGAAAAAAMAAwC3AAAA9gIAAAAA&#10;" fillcolor="white [3201]" strokeweight=".5pt">
                  <v:textbox>
                    <w:txbxContent>
                      <w:p w14:paraId="564A19F4" w14:textId="77777777" w:rsidR="005E2373" w:rsidRPr="0070329D" w:rsidRDefault="005E2373" w:rsidP="0052197A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</w:rPr>
                          <w:t>1180</w:t>
                        </w:r>
                      </w:p>
                    </w:txbxContent>
                  </v:textbox>
                </v:shape>
                <v:shape id="Text Box 19" o:spid="_x0000_s1135" type="#_x0000_t202" style="position:absolute;left:32565;top:4276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E6wgAAANsAAAAPAAAAZHJzL2Rvd25yZXYueG1sRI9BawIx&#10;FITvhf6H8ArearYFZb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hSnE6wgAAANsAAAAPAAAA&#10;AAAAAAAAAAAAAAcCAABkcnMvZG93bnJldi54bWxQSwUGAAAAAAMAAwC3AAAA9gIAAAAA&#10;" fillcolor="white [3201]" strokeweight=".5pt">
                  <v:textbox>
                    <w:txbxContent>
                      <w:p w14:paraId="713FD783" w14:textId="77777777" w:rsidR="005E2373" w:rsidRPr="0070329D" w:rsidRDefault="005E2373" w:rsidP="0052197A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</w:rPr>
                          <w:t>2</w:t>
                        </w:r>
                        <w:r w:rsidRPr="0070329D">
                          <w:rPr>
                            <w:rFonts w:eastAsia="Times New Roman"/>
                            <w:sz w:val="20"/>
                          </w:rPr>
                          <w:t>00</w:t>
                        </w:r>
                      </w:p>
                    </w:txbxContent>
                  </v:textbox>
                </v:shape>
                <v:shape id="Text Box 19" o:spid="_x0000_s1136" type="#_x0000_t202" style="position:absolute;left:32565;top:6657;width:457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" fillcolor="white [3201]" strokeweight=".5pt">
                  <v:textbox>
                    <w:txbxContent>
                      <w:p w14:paraId="4153E5B0" w14:textId="77777777" w:rsidR="005E2373" w:rsidRDefault="005E2373" w:rsidP="0052197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12" o:spid="_x0000_s1137" type="#_x0000_t32" style="position:absolute;left:36280;top:3800;width:371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" strokecolor="black [3040]">
                  <v:stroke endarrow="block"/>
                </v:shape>
                <v:shape id="Text Box 19" o:spid="_x0000_s1138" type="#_x0000_t202" style="position:absolute;left:40090;top:1895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" fillcolor="white [3201]" strokeweight=".5pt">
                  <v:textbox>
                    <w:txbxContent>
                      <w:p w14:paraId="5E71A140" w14:textId="77777777" w:rsidR="005E2373" w:rsidRPr="0070329D" w:rsidRDefault="005E2373" w:rsidP="0052197A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 w:rsidRPr="0070329D">
                          <w:rPr>
                            <w:rFonts w:eastAsia="Times New Roman"/>
                            <w:sz w:val="20"/>
                          </w:rPr>
                          <w:t>35</w:t>
                        </w:r>
                        <w:r>
                          <w:rPr>
                            <w:rFonts w:eastAsia="Times New Roman"/>
                            <w:sz w:val="20"/>
                          </w:rPr>
                          <w:t>60</w:t>
                        </w:r>
                      </w:p>
                    </w:txbxContent>
                  </v:textbox>
                </v:shape>
                <v:shape id="Text Box 19" o:spid="_x0000_s1139" type="#_x0000_t202" style="position:absolute;left:40090;top:4276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" fillcolor="white [3201]" strokeweight=".5pt">
                  <v:textbox>
                    <w:txbxContent>
                      <w:p w14:paraId="74D4AEB3" w14:textId="77777777" w:rsidR="005E2373" w:rsidRPr="0070329D" w:rsidRDefault="005E2373" w:rsidP="0052197A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</w:rPr>
                          <w:t>2</w:t>
                        </w:r>
                        <w:r w:rsidRPr="0070329D">
                          <w:rPr>
                            <w:rFonts w:eastAsia="Times New Roman"/>
                            <w:sz w:val="20"/>
                          </w:rPr>
                          <w:t>50</w:t>
                        </w:r>
                      </w:p>
                    </w:txbxContent>
                  </v:textbox>
                </v:shape>
                <v:shape id="Text Box 19" o:spid="_x0000_s1140" type="#_x0000_t202" style="position:absolute;left:40090;top:6657;width:457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" fillcolor="white [3201]" strokeweight=".5pt">
                  <v:textbox>
                    <w:txbxContent>
                      <w:p w14:paraId="7354CDF9" w14:textId="77777777" w:rsidR="005E2373" w:rsidRDefault="005E2373" w:rsidP="0052197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07" o:spid="_x0000_s1141" type="#_x0000_t32" style="position:absolute;left:43805;top:3800;width:371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" strokecolor="black [3040]">
                  <v:stroke endarrow="block"/>
                </v:shape>
                <v:shape id="Text Box 19" o:spid="_x0000_s1142" type="#_x0000_t202" style="position:absolute;left:47805;top:1800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" fillcolor="white [3201]" strokeweight=".5pt">
                  <v:textbox>
                    <w:txbxContent>
                      <w:p w14:paraId="0F8BD21C" w14:textId="77777777" w:rsidR="005E2373" w:rsidRPr="0070329D" w:rsidRDefault="005E2373" w:rsidP="0052197A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</w:rPr>
                          <w:t>4000</w:t>
                        </w:r>
                      </w:p>
                    </w:txbxContent>
                  </v:textbox>
                </v:shape>
                <v:shape id="Text Box 19" o:spid="_x0000_s1143" type="#_x0000_t202" style="position:absolute;left:47805;top:4181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EewwgAAANw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" fillcolor="white [3201]" strokeweight=".5pt">
                  <v:textbox>
                    <w:txbxContent>
                      <w:p w14:paraId="0E8BEB51" w14:textId="77777777" w:rsidR="005E2373" w:rsidRPr="0070329D" w:rsidRDefault="005E2373" w:rsidP="0052197A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</w:rPr>
                          <w:t>9900</w:t>
                        </w:r>
                      </w:p>
                    </w:txbxContent>
                  </v:textbox>
                </v:shape>
                <v:shape id="Text Box 19" o:spid="_x0000_s1144" type="#_x0000_t202" style="position:absolute;left:47805;top:6562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" fillcolor="white [3201]" strokeweight=".5pt">
                  <v:textbox>
                    <w:txbxContent>
                      <w:p w14:paraId="31C696E9" w14:textId="77777777" w:rsidR="005E2373" w:rsidRDefault="005E2373" w:rsidP="0052197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11" o:spid="_x0000_s1145" type="#_x0000_t32" style="position:absolute;left:51435;top:3705;width:3714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14:paraId="1F37B671" w14:textId="756B26F4" w:rsidR="006E512C" w:rsidRPr="00C364F6" w:rsidRDefault="006E512C" w:rsidP="006E512C">
      <w:pPr>
        <w:jc w:val="center"/>
        <w:rPr>
          <w:b/>
        </w:rPr>
      </w:pPr>
      <w:r>
        <w:rPr>
          <w:b/>
        </w:rPr>
        <w:t>Figure3</w:t>
      </w:r>
      <w:r w:rsidRPr="00C364F6">
        <w:rPr>
          <w:b/>
        </w:rPr>
        <w:t xml:space="preserve">: </w:t>
      </w:r>
      <w:r>
        <w:rPr>
          <w:b/>
        </w:rPr>
        <w:t xml:space="preserve">Updated </w:t>
      </w:r>
      <w:r w:rsidR="00E671F3">
        <w:rPr>
          <w:b/>
        </w:rPr>
        <w:t>P</w:t>
      </w:r>
      <w:r w:rsidRPr="00C364F6">
        <w:rPr>
          <w:b/>
        </w:rPr>
        <w:t>ool of blocks</w:t>
      </w:r>
      <w:r w:rsidR="00C4193F">
        <w:rPr>
          <w:b/>
        </w:rPr>
        <w:t xml:space="preserve"> using first fit strategy</w:t>
      </w:r>
    </w:p>
    <w:p w14:paraId="375EE2D8" w14:textId="77777777" w:rsidR="006E512C" w:rsidRDefault="006E512C" w:rsidP="006E512C">
      <w:pPr>
        <w:jc w:val="center"/>
        <w:rPr>
          <w:b/>
        </w:rPr>
      </w:pPr>
    </w:p>
    <w:p w14:paraId="4E31517C" w14:textId="77777777" w:rsidR="005E2373" w:rsidRDefault="005E2373" w:rsidP="006E512C">
      <w:pPr>
        <w:jc w:val="center"/>
        <w:rPr>
          <w:b/>
        </w:rPr>
      </w:pPr>
    </w:p>
    <w:p w14:paraId="550FD3CB" w14:textId="77777777" w:rsidR="005E2373" w:rsidRDefault="005E2373" w:rsidP="006E512C">
      <w:pPr>
        <w:jc w:val="center"/>
        <w:rPr>
          <w:b/>
        </w:rPr>
      </w:pPr>
    </w:p>
    <w:p w14:paraId="5B3CF31A" w14:textId="77777777" w:rsidR="005E2373" w:rsidRDefault="005E2373" w:rsidP="006E512C">
      <w:pPr>
        <w:jc w:val="center"/>
        <w:rPr>
          <w:b/>
        </w:rPr>
      </w:pPr>
    </w:p>
    <w:p w14:paraId="4C471CEA" w14:textId="77777777" w:rsidR="005E2373" w:rsidRDefault="005E2373" w:rsidP="006E512C">
      <w:pPr>
        <w:jc w:val="center"/>
        <w:rPr>
          <w:b/>
        </w:rPr>
      </w:pPr>
    </w:p>
    <w:p w14:paraId="5F2D0922" w14:textId="77777777" w:rsidR="005E2373" w:rsidRDefault="005E2373" w:rsidP="006E512C">
      <w:pPr>
        <w:jc w:val="center"/>
        <w:rPr>
          <w:b/>
        </w:rPr>
      </w:pPr>
    </w:p>
    <w:p w14:paraId="5DC44C2B" w14:textId="77777777" w:rsidR="005E2373" w:rsidRDefault="005E2373" w:rsidP="006E512C">
      <w:pPr>
        <w:jc w:val="center"/>
        <w:rPr>
          <w:b/>
        </w:rPr>
      </w:pPr>
    </w:p>
    <w:p w14:paraId="4EAB0043" w14:textId="77777777" w:rsidR="005E2373" w:rsidRDefault="005E2373" w:rsidP="006E512C">
      <w:pPr>
        <w:jc w:val="center"/>
        <w:rPr>
          <w:b/>
        </w:rPr>
      </w:pPr>
    </w:p>
    <w:p w14:paraId="1135E0BC" w14:textId="77777777" w:rsidR="005E2373" w:rsidRDefault="005E2373" w:rsidP="006E512C">
      <w:pPr>
        <w:jc w:val="center"/>
        <w:rPr>
          <w:b/>
        </w:rPr>
      </w:pPr>
    </w:p>
    <w:p w14:paraId="5AFB5055" w14:textId="77777777" w:rsidR="005E2373" w:rsidRDefault="005E2373" w:rsidP="006E512C">
      <w:pPr>
        <w:jc w:val="center"/>
        <w:rPr>
          <w:b/>
        </w:rPr>
      </w:pPr>
    </w:p>
    <w:p w14:paraId="7645A404" w14:textId="77777777" w:rsidR="005E2373" w:rsidRDefault="005E2373" w:rsidP="006E512C">
      <w:pPr>
        <w:jc w:val="center"/>
        <w:rPr>
          <w:b/>
        </w:rPr>
      </w:pPr>
    </w:p>
    <w:p w14:paraId="68B2372B" w14:textId="77777777" w:rsidR="005E2373" w:rsidRDefault="005E2373" w:rsidP="006E512C">
      <w:pPr>
        <w:jc w:val="center"/>
        <w:rPr>
          <w:b/>
        </w:rPr>
      </w:pPr>
    </w:p>
    <w:p w14:paraId="17FB676E" w14:textId="77777777" w:rsidR="005E2373" w:rsidRDefault="005E2373" w:rsidP="006E512C">
      <w:pPr>
        <w:jc w:val="center"/>
        <w:rPr>
          <w:b/>
        </w:rPr>
      </w:pPr>
    </w:p>
    <w:p w14:paraId="22BBB5A3" w14:textId="77777777" w:rsidR="005E2373" w:rsidRDefault="005E2373" w:rsidP="005E2373">
      <w:pPr>
        <w:rPr>
          <w:b/>
        </w:rPr>
      </w:pPr>
      <w:r w:rsidRPr="00C364F6">
        <w:rPr>
          <w:b/>
          <w:noProof/>
          <w:lang w:eastAsia="en-US"/>
        </w:rPr>
        <w:lastRenderedPageBreak/>
        <mc:AlternateContent>
          <mc:Choice Requires="wpc">
            <w:drawing>
              <wp:inline distT="0" distB="0" distL="0" distR="0" wp14:anchorId="694CC047" wp14:editId="40794799">
                <wp:extent cx="5486400" cy="5143500"/>
                <wp:effectExtent l="0" t="0" r="0" b="0"/>
                <wp:docPr id="367" name="Canvas 3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7" name="Rectangle 307"/>
                        <wps:cNvSpPr/>
                        <wps:spPr>
                          <a:xfrm>
                            <a:off x="1200150" y="200025"/>
                            <a:ext cx="466725" cy="857250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 Box 308"/>
                        <wps:cNvSpPr txBox="1"/>
                        <wps:spPr>
                          <a:xfrm>
                            <a:off x="1200150" y="20002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A027B4" w14:textId="77777777" w:rsidR="005E2373" w:rsidRPr="0070329D" w:rsidRDefault="005E2373" w:rsidP="005E2373">
                              <w:pPr>
                                <w:rPr>
                                  <w:sz w:val="20"/>
                                </w:rPr>
                              </w:pPr>
                              <w:r w:rsidRPr="0070329D">
                                <w:rPr>
                                  <w:sz w:val="20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Text Box 309"/>
                        <wps:cNvSpPr txBox="1"/>
                        <wps:spPr>
                          <a:xfrm>
                            <a:off x="1209675" y="447675"/>
                            <a:ext cx="447675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327D14" w14:textId="77777777" w:rsidR="005E2373" w:rsidRPr="00474ACA" w:rsidRDefault="005E2373" w:rsidP="005E2373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260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Straight Connector 310"/>
                        <wps:cNvCnPr/>
                        <wps:spPr>
                          <a:xfrm>
                            <a:off x="1209675" y="847725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Straight Arrow Connector 311"/>
                        <wps:cNvCnPr/>
                        <wps:spPr>
                          <a:xfrm flipV="1">
                            <a:off x="1628775" y="361950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Straight Arrow Connector 312"/>
                        <wps:cNvCnPr/>
                        <wps:spPr>
                          <a:xfrm>
                            <a:off x="1428750" y="990600"/>
                            <a:ext cx="0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Text Box 19"/>
                        <wps:cNvSpPr txBox="1"/>
                        <wps:spPr>
                          <a:xfrm>
                            <a:off x="2008800" y="22762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E03499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 Box 19"/>
                        <wps:cNvSpPr txBox="1"/>
                        <wps:spPr>
                          <a:xfrm>
                            <a:off x="2008800" y="46575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41CBE1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Text Box 19"/>
                        <wps:cNvSpPr txBox="1"/>
                        <wps:spPr>
                          <a:xfrm>
                            <a:off x="2008800" y="70387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4C6FC5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Straight Arrow Connector 316"/>
                        <wps:cNvCnPr/>
                        <wps:spPr>
                          <a:xfrm>
                            <a:off x="1790700" y="533400"/>
                            <a:ext cx="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Straight Arrow Connector 317"/>
                        <wps:cNvCnPr/>
                        <wps:spPr>
                          <a:xfrm flipV="1">
                            <a:off x="2380275" y="418125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Text Box 19"/>
                        <wps:cNvSpPr txBox="1"/>
                        <wps:spPr>
                          <a:xfrm>
                            <a:off x="2761275" y="22762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AB1BCD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Text Box 19"/>
                        <wps:cNvSpPr txBox="1"/>
                        <wps:spPr>
                          <a:xfrm>
                            <a:off x="2761275" y="46575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78E76A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Text Box 19"/>
                        <wps:cNvSpPr txBox="1"/>
                        <wps:spPr>
                          <a:xfrm>
                            <a:off x="2761275" y="70387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0896C6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Straight Arrow Connector 321"/>
                        <wps:cNvCnPr/>
                        <wps:spPr>
                          <a:xfrm flipV="1">
                            <a:off x="3132750" y="418125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Text Box 19"/>
                        <wps:cNvSpPr txBox="1"/>
                        <wps:spPr>
                          <a:xfrm>
                            <a:off x="3532800" y="21810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B49DD5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120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Text Box 19"/>
                        <wps:cNvSpPr txBox="1"/>
                        <wps:spPr>
                          <a:xfrm>
                            <a:off x="3532800" y="45622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8BEBD4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Text Box 19"/>
                        <wps:cNvSpPr txBox="1"/>
                        <wps:spPr>
                          <a:xfrm>
                            <a:off x="3532800" y="69435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92F0D0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Straight Arrow Connector 325"/>
                        <wps:cNvCnPr/>
                        <wps:spPr>
                          <a:xfrm flipV="1">
                            <a:off x="3904275" y="408600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1208700" y="1399200"/>
                            <a:ext cx="466725" cy="857250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Text Box 19"/>
                        <wps:cNvSpPr txBox="1"/>
                        <wps:spPr>
                          <a:xfrm>
                            <a:off x="1208700" y="139920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A8739B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Text Box 20"/>
                        <wps:cNvSpPr txBox="1"/>
                        <wps:spPr>
                          <a:xfrm>
                            <a:off x="1218225" y="1646850"/>
                            <a:ext cx="447675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0FD552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130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Straight Connector 329"/>
                        <wps:cNvCnPr/>
                        <wps:spPr>
                          <a:xfrm>
                            <a:off x="1297940" y="2646975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Straight Arrow Connector 330"/>
                        <wps:cNvCnPr/>
                        <wps:spPr>
                          <a:xfrm flipV="1">
                            <a:off x="1637325" y="1561125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Text Box 19"/>
                        <wps:cNvSpPr txBox="1"/>
                        <wps:spPr>
                          <a:xfrm>
                            <a:off x="2017055" y="137888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2D4EF5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Text Box 19"/>
                        <wps:cNvSpPr txBox="1"/>
                        <wps:spPr>
                          <a:xfrm>
                            <a:off x="2017055" y="161700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C26922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Text Box 19"/>
                        <wps:cNvSpPr txBox="1"/>
                        <wps:spPr>
                          <a:xfrm>
                            <a:off x="2017055" y="185513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5DDC95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Straight Arrow Connector 334"/>
                        <wps:cNvCnPr/>
                        <wps:spPr>
                          <a:xfrm>
                            <a:off x="1799250" y="1732575"/>
                            <a:ext cx="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Straight Arrow Connector 335"/>
                        <wps:cNvCnPr/>
                        <wps:spPr>
                          <a:xfrm flipV="1">
                            <a:off x="2388530" y="1569380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Text Box 19"/>
                        <wps:cNvSpPr txBox="1"/>
                        <wps:spPr>
                          <a:xfrm>
                            <a:off x="2769530" y="137888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4613ED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320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Text Box 19"/>
                        <wps:cNvSpPr txBox="1"/>
                        <wps:spPr>
                          <a:xfrm>
                            <a:off x="2769530" y="161700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CD5AA9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Text Box 19"/>
                        <wps:cNvSpPr txBox="1"/>
                        <wps:spPr>
                          <a:xfrm>
                            <a:off x="2769530" y="185513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3E67BC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Straight Arrow Connector 339"/>
                        <wps:cNvCnPr/>
                        <wps:spPr>
                          <a:xfrm flipV="1">
                            <a:off x="3141005" y="1569380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1229020" y="2619375"/>
                            <a:ext cx="466725" cy="857250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Text Box 19"/>
                        <wps:cNvSpPr txBox="1"/>
                        <wps:spPr>
                          <a:xfrm>
                            <a:off x="1229020" y="261937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51789B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P3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Text Box 20"/>
                        <wps:cNvSpPr txBox="1"/>
                        <wps:spPr>
                          <a:xfrm>
                            <a:off x="1238545" y="2867025"/>
                            <a:ext cx="447675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0960C9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310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Straight Connector 343"/>
                        <wps:cNvCnPr/>
                        <wps:spPr>
                          <a:xfrm>
                            <a:off x="1238545" y="3267075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Straight Arrow Connector 344"/>
                        <wps:cNvCnPr/>
                        <wps:spPr>
                          <a:xfrm flipV="1">
                            <a:off x="1657645" y="2781300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Straight Arrow Connector 345"/>
                        <wps:cNvCnPr/>
                        <wps:spPr>
                          <a:xfrm>
                            <a:off x="1457620" y="3409950"/>
                            <a:ext cx="0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Text Box 19"/>
                        <wps:cNvSpPr txBox="1"/>
                        <wps:spPr>
                          <a:xfrm>
                            <a:off x="2037375" y="264668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3211F3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90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Text Box 19"/>
                        <wps:cNvSpPr txBox="1"/>
                        <wps:spPr>
                          <a:xfrm>
                            <a:off x="2037375" y="288480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1D406F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Text Box 19"/>
                        <wps:cNvSpPr txBox="1"/>
                        <wps:spPr>
                          <a:xfrm>
                            <a:off x="2037375" y="312293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ADE85C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Straight Arrow Connector 349"/>
                        <wps:cNvCnPr/>
                        <wps:spPr>
                          <a:xfrm>
                            <a:off x="1819570" y="2952750"/>
                            <a:ext cx="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Straight Arrow Connector 350"/>
                        <wps:cNvCnPr/>
                        <wps:spPr>
                          <a:xfrm flipV="1">
                            <a:off x="2408850" y="2837180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Text Box 19"/>
                        <wps:cNvSpPr txBox="1"/>
                        <wps:spPr>
                          <a:xfrm>
                            <a:off x="2789850" y="264668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909726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450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Text Box 19"/>
                        <wps:cNvSpPr txBox="1"/>
                        <wps:spPr>
                          <a:xfrm>
                            <a:off x="2789850" y="288480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2F5D7D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Text Box 19"/>
                        <wps:cNvSpPr txBox="1"/>
                        <wps:spPr>
                          <a:xfrm>
                            <a:off x="2789850" y="312293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7CBED0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Straight Arrow Connector 354"/>
                        <wps:cNvCnPr/>
                        <wps:spPr>
                          <a:xfrm flipV="1">
                            <a:off x="3161325" y="2837180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Straight Arrow Connector 355"/>
                        <wps:cNvCnPr/>
                        <wps:spPr>
                          <a:xfrm>
                            <a:off x="1447120" y="2189775"/>
                            <a:ext cx="0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Text Box 19"/>
                        <wps:cNvSpPr txBox="1"/>
                        <wps:spPr>
                          <a:xfrm>
                            <a:off x="3542325" y="264697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53BA74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600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Text Box 19"/>
                        <wps:cNvSpPr txBox="1"/>
                        <wps:spPr>
                          <a:xfrm>
                            <a:off x="3542325" y="288510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2F179D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Text Box 19"/>
                        <wps:cNvSpPr txBox="1"/>
                        <wps:spPr>
                          <a:xfrm>
                            <a:off x="3542325" y="312322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E33549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Straight Arrow Connector 359"/>
                        <wps:cNvCnPr/>
                        <wps:spPr>
                          <a:xfrm flipV="1">
                            <a:off x="3913800" y="2837475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Text Box 19"/>
                        <wps:cNvSpPr txBox="1"/>
                        <wps:spPr>
                          <a:xfrm>
                            <a:off x="4294800" y="264697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DC2A21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950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Text Box 19"/>
                        <wps:cNvSpPr txBox="1"/>
                        <wps:spPr>
                          <a:xfrm>
                            <a:off x="4294800" y="288510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6A7B55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Text Box 19"/>
                        <wps:cNvSpPr txBox="1"/>
                        <wps:spPr>
                          <a:xfrm>
                            <a:off x="4294800" y="312322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86EA8B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Straight Arrow Connector 363"/>
                        <wps:cNvCnPr/>
                        <wps:spPr>
                          <a:xfrm flipV="1">
                            <a:off x="4666275" y="2837475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Text Box 71"/>
                        <wps:cNvSpPr txBox="1"/>
                        <wps:spPr>
                          <a:xfrm>
                            <a:off x="180000" y="180000"/>
                            <a:ext cx="5143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47E50F" w14:textId="77777777" w:rsidR="005E2373" w:rsidRDefault="00530CC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 w:rsidRPr="00530CC3">
                                <w:rPr>
                                  <w:rFonts w:eastAsia="Times New Roman"/>
                                  <w:sz w:val="22"/>
                                </w:rPr>
                                <w:t>Progs</w:t>
                              </w:r>
                              <w:r w:rsidR="005E2373">
                                <w:rPr>
                                  <w:rFonts w:eastAsia="Times New Roman"/>
                                </w:rPr>
                                <w:t>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Straight Arrow Connector 365"/>
                        <wps:cNvCnPr/>
                        <wps:spPr>
                          <a:xfrm>
                            <a:off x="694350" y="318113"/>
                            <a:ext cx="505800" cy="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Straight Connector 366"/>
                        <wps:cNvCnPr/>
                        <wps:spPr>
                          <a:xfrm>
                            <a:off x="1219200" y="20469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1229020" y="3800106"/>
                            <a:ext cx="466725" cy="85661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Text Box 19"/>
                        <wps:cNvSpPr txBox="1"/>
                        <wps:spPr>
                          <a:xfrm>
                            <a:off x="1229020" y="3800106"/>
                            <a:ext cx="457200" cy="237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5A78B5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P4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Text Box 20"/>
                        <wps:cNvSpPr txBox="1"/>
                        <wps:spPr>
                          <a:xfrm>
                            <a:off x="1238545" y="4047756"/>
                            <a:ext cx="447675" cy="2089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30BB06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Straight Arrow Connector 371"/>
                        <wps:cNvCnPr/>
                        <wps:spPr>
                          <a:xfrm flipV="1">
                            <a:off x="1657645" y="3962031"/>
                            <a:ext cx="371475" cy="3613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Text Box 19"/>
                        <wps:cNvSpPr txBox="1"/>
                        <wps:spPr>
                          <a:xfrm>
                            <a:off x="2037375" y="3779786"/>
                            <a:ext cx="457200" cy="237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6A3B9A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980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Text Box 19"/>
                        <wps:cNvSpPr txBox="1"/>
                        <wps:spPr>
                          <a:xfrm>
                            <a:off x="2037375" y="4017911"/>
                            <a:ext cx="457200" cy="237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4E4F72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Text Box 19"/>
                        <wps:cNvSpPr txBox="1"/>
                        <wps:spPr>
                          <a:xfrm>
                            <a:off x="2037375" y="4256036"/>
                            <a:ext cx="457200" cy="237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F9BE6C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Straight Arrow Connector 375"/>
                        <wps:cNvCnPr/>
                        <wps:spPr>
                          <a:xfrm>
                            <a:off x="1819570" y="4133481"/>
                            <a:ext cx="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Straight Arrow Connector 376"/>
                        <wps:cNvCnPr/>
                        <wps:spPr>
                          <a:xfrm flipV="1">
                            <a:off x="2408850" y="3970286"/>
                            <a:ext cx="371475" cy="3613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Straight Arrow Connector 381"/>
                        <wps:cNvCnPr/>
                        <wps:spPr>
                          <a:xfrm>
                            <a:off x="1467145" y="4590681"/>
                            <a:ext cx="0" cy="389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2" name="Straight Connector 382"/>
                        <wps:cNvCnPr/>
                        <wps:spPr>
                          <a:xfrm>
                            <a:off x="1237275" y="4436376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94CC047" id="Canvas 367" o:spid="_x0000_s1146" editas="canvas" style="width:6in;height:405pt;mso-position-horizontal-relative:char;mso-position-vertical-relative:line" coordsize="54864,5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">
                <v:shape id="_x0000_s1147" type="#_x0000_t75" style="position:absolute;width:54864;height:51435;visibility:visible;mso-wrap-style:square">
                  <v:fill o:detectmouseclick="t"/>
                  <v:path o:connecttype="none"/>
                </v:shape>
                <v:rect id="Rectangle 307" o:spid="_x0000_s1148" style="position:absolute;left:12001;top:2000;width:4667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lN6xwAAANwAAAAPAAAAZHJzL2Rvd25yZXYueG1sRI/dasJA&#10;FITvC77DcoTeNRst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LyCU3rHAAAA3AAA&#10;AA8AAAAAAAAAAAAAAAAABwIAAGRycy9kb3ducmV2LnhtbFBLBQYAAAAAAwADALcAAAD7AgAAAAA=&#10;" filled="f" strokecolor="#243f60 [1604]" strokeweight="1pt"/>
                <v:shape id="Text Box 308" o:spid="_x0000_s1149" type="#_x0000_t202" style="position:absolute;left:12001;top:2000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" fillcolor="white [3201]" strokeweight=".5pt">
                  <v:textbox>
                    <w:txbxContent>
                      <w:p w14:paraId="2DA027B4" w14:textId="77777777" w:rsidR="005E2373" w:rsidRPr="0070329D" w:rsidRDefault="005E2373" w:rsidP="005E2373">
                        <w:pPr>
                          <w:rPr>
                            <w:sz w:val="20"/>
                          </w:rPr>
                        </w:pPr>
                        <w:r w:rsidRPr="0070329D">
                          <w:rPr>
                            <w:sz w:val="20"/>
                          </w:rPr>
                          <w:t>P1</w:t>
                        </w:r>
                      </w:p>
                    </w:txbxContent>
                  </v:textbox>
                </v:shape>
                <v:shape id="Text Box 309" o:spid="_x0000_s1150" type="#_x0000_t202" style="position:absolute;left:12096;top:4476;width:4477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" fillcolor="white [3201]" strokeweight=".5pt">
                  <v:textbox>
                    <w:txbxContent>
                      <w:p w14:paraId="09327D14" w14:textId="77777777" w:rsidR="005E2373" w:rsidRPr="00474ACA" w:rsidRDefault="005E2373" w:rsidP="005E2373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260</w:t>
                        </w:r>
                      </w:p>
                    </w:txbxContent>
                  </v:textbox>
                </v:shape>
                <v:line id="Straight Connector 310" o:spid="_x0000_s1151" style="position:absolute;visibility:visible;mso-wrap-style:square" from="12096,8477" to="16573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" strokecolor="black [3040]"/>
                <v:shape id="Straight Arrow Connector 311" o:spid="_x0000_s1152" type="#_x0000_t32" style="position:absolute;left:16287;top:3619;width:3715;height:36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" strokecolor="black [3040]">
                  <v:stroke endarrow="block"/>
                </v:shape>
                <v:shape id="Straight Arrow Connector 312" o:spid="_x0000_s1153" type="#_x0000_t32" style="position:absolute;left:14287;top:9906;width:0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" strokecolor="black [3040]">
                  <v:stroke endarrow="block"/>
                </v:shape>
                <v:shape id="Text Box 19" o:spid="_x0000_s1154" type="#_x0000_t202" style="position:absolute;left:20088;top:2276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" fillcolor="white [3201]" strokeweight=".5pt">
                  <v:textbox>
                    <w:txbxContent>
                      <w:p w14:paraId="03E03499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0</w:t>
                        </w:r>
                      </w:p>
                    </w:txbxContent>
                  </v:textbox>
                </v:shape>
                <v:shape id="Text Box 19" o:spid="_x0000_s1155" type="#_x0000_t202" style="position:absolute;left:20088;top:4657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" fillcolor="white [3201]" strokeweight=".5pt">
                  <v:textbox>
                    <w:txbxContent>
                      <w:p w14:paraId="2041CBE1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40</w:t>
                        </w:r>
                      </w:p>
                    </w:txbxContent>
                  </v:textbox>
                </v:shape>
                <v:shape id="Text Box 19" o:spid="_x0000_s1156" type="#_x0000_t202" style="position:absolute;left:20088;top:7038;width:457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" fillcolor="white [3201]" strokeweight=".5pt">
                  <v:textbox>
                    <w:txbxContent>
                      <w:p w14:paraId="3D4C6FC5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shape id="Straight Arrow Connector 316" o:spid="_x0000_s1157" type="#_x0000_t32" style="position:absolute;left:17907;top:5334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" strokecolor="#4579b8 [3044]">
                  <v:stroke endarrow="block"/>
                </v:shape>
                <v:shape id="Straight Arrow Connector 317" o:spid="_x0000_s1158" type="#_x0000_t32" style="position:absolute;left:23802;top:4181;width:371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" strokecolor="black [3040]">
                  <v:stroke endarrow="block"/>
                </v:shape>
                <v:shape id="Text Box 19" o:spid="_x0000_s1159" type="#_x0000_t202" style="position:absolute;left:27612;top:2276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" fillcolor="white [3201]" strokeweight=".5pt">
                  <v:textbox>
                    <w:txbxContent>
                      <w:p w14:paraId="22AB1BCD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70</w:t>
                        </w:r>
                      </w:p>
                    </w:txbxContent>
                  </v:textbox>
                </v:shape>
                <v:shape id="Text Box 19" o:spid="_x0000_s1160" type="#_x0000_t202" style="position:absolute;left:27612;top:4657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" fillcolor="white [3201]" strokeweight=".5pt">
                  <v:textbox>
                    <w:txbxContent>
                      <w:p w14:paraId="1F78E76A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20</w:t>
                        </w:r>
                      </w:p>
                    </w:txbxContent>
                  </v:textbox>
                </v:shape>
                <v:shape id="Text Box 19" o:spid="_x0000_s1161" type="#_x0000_t202" style="position:absolute;left:27612;top:7038;width:457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" fillcolor="white [3201]" strokeweight=".5pt">
                  <v:textbox>
                    <w:txbxContent>
                      <w:p w14:paraId="040896C6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21" o:spid="_x0000_s1162" type="#_x0000_t32" style="position:absolute;left:31327;top:4181;width:371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" strokecolor="black [3040]">
                  <v:stroke endarrow="block"/>
                </v:shape>
                <v:shape id="Text Box 19" o:spid="_x0000_s1163" type="#_x0000_t202" style="position:absolute;left:35328;top:2181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" fillcolor="white [3201]" strokeweight=".5pt">
                  <v:textbox>
                    <w:txbxContent>
                      <w:p w14:paraId="30B49DD5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120</w:t>
                        </w:r>
                      </w:p>
                    </w:txbxContent>
                  </v:textbox>
                </v:shape>
                <v:shape id="Text Box 19" o:spid="_x0000_s1164" type="#_x0000_t202" style="position:absolute;left:35328;top:4562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" fillcolor="white [3201]" strokeweight=".5pt">
                  <v:textbox>
                    <w:txbxContent>
                      <w:p w14:paraId="558BEBD4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200</w:t>
                        </w:r>
                      </w:p>
                    </w:txbxContent>
                  </v:textbox>
                </v:shape>
                <v:shape id="Text Box 19" o:spid="_x0000_s1165" type="#_x0000_t202" style="position:absolute;left:35328;top:6943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" fillcolor="white [3201]" strokeweight=".5pt">
                  <v:textbox>
                    <w:txbxContent>
                      <w:p w14:paraId="6892F0D0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25" o:spid="_x0000_s1166" type="#_x0000_t32" style="position:absolute;left:39042;top:4086;width:371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" strokecolor="black [3040]">
                  <v:stroke endarrow="block"/>
                </v:shape>
                <v:rect id="Rectangle 326" o:spid="_x0000_s1167" style="position:absolute;left:12087;top:13992;width:4667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" filled="f" strokecolor="#243f60 [1604]" strokeweight="1pt"/>
                <v:shape id="Text Box 19" o:spid="_x0000_s1168" type="#_x0000_t202" style="position:absolute;left:12087;top:13992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" fillcolor="white [3201]" strokeweight=".5pt">
                  <v:textbox>
                    <w:txbxContent>
                      <w:p w14:paraId="2AA8739B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P2</w:t>
                        </w:r>
                      </w:p>
                    </w:txbxContent>
                  </v:textbox>
                </v:shape>
                <v:shape id="Text Box 20" o:spid="_x0000_s1169" type="#_x0000_t202" style="position:absolute;left:12182;top:16468;width:4477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" fillcolor="white [3201]" strokeweight=".5pt">
                  <v:textbox>
                    <w:txbxContent>
                      <w:p w14:paraId="7A0FD552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130</w:t>
                        </w:r>
                      </w:p>
                    </w:txbxContent>
                  </v:textbox>
                </v:shape>
                <v:line id="Straight Connector 329" o:spid="_x0000_s1170" style="position:absolute;visibility:visible;mso-wrap-style:square" from="12979,26469" to="17456,26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" strokecolor="black [3040]"/>
                <v:shape id="Straight Arrow Connector 330" o:spid="_x0000_s1171" type="#_x0000_t32" style="position:absolute;left:16373;top:15611;width:371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" strokecolor="black [3040]">
                  <v:stroke endarrow="block"/>
                </v:shape>
                <v:shape id="Text Box 19" o:spid="_x0000_s1172" type="#_x0000_t202" style="position:absolute;left:20170;top:13788;width:457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" fillcolor="white [3201]" strokeweight=".5pt">
                  <v:textbox>
                    <w:txbxContent>
                      <w:p w14:paraId="222D4EF5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40</w:t>
                        </w:r>
                      </w:p>
                    </w:txbxContent>
                  </v:textbox>
                </v:shape>
                <v:shape id="Text Box 19" o:spid="_x0000_s1173" type="#_x0000_t202" style="position:absolute;left:20170;top:16170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" fillcolor="white [3201]" strokeweight=".5pt">
                  <v:textbox>
                    <w:txbxContent>
                      <w:p w14:paraId="50C26922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30</w:t>
                        </w:r>
                      </w:p>
                    </w:txbxContent>
                  </v:textbox>
                </v:shape>
                <v:shape id="Text Box 19" o:spid="_x0000_s1174" type="#_x0000_t202" style="position:absolute;left:20170;top:18551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" fillcolor="white [3201]" strokeweight=".5pt">
                  <v:textbox>
                    <w:txbxContent>
                      <w:p w14:paraId="625DDC95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34" o:spid="_x0000_s1175" type="#_x0000_t32" style="position:absolute;left:17992;top:17325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" strokecolor="#4579b8 [3044]">
                  <v:stroke endarrow="block"/>
                </v:shape>
                <v:shape id="Straight Arrow Connector 335" o:spid="_x0000_s1176" type="#_x0000_t32" style="position:absolute;left:23885;top:15693;width:3715;height:36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" strokecolor="black [3040]">
                  <v:stroke endarrow="block"/>
                </v:shape>
                <v:shape id="Text Box 19" o:spid="_x0000_s1177" type="#_x0000_t202" style="position:absolute;left:27695;top:13788;width:457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" fillcolor="white [3201]" strokeweight=".5pt">
                  <v:textbox>
                    <w:txbxContent>
                      <w:p w14:paraId="5D4613ED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320</w:t>
                        </w:r>
                      </w:p>
                    </w:txbxContent>
                  </v:textbox>
                </v:shape>
                <v:shape id="Text Box 19" o:spid="_x0000_s1178" type="#_x0000_t202" style="position:absolute;left:27695;top:16170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" fillcolor="white [3201]" strokeweight=".5pt">
                  <v:textbox>
                    <w:txbxContent>
                      <w:p w14:paraId="4ECD5AA9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100</w:t>
                        </w:r>
                      </w:p>
                    </w:txbxContent>
                  </v:textbox>
                </v:shape>
                <v:shape id="Text Box 19" o:spid="_x0000_s1179" type="#_x0000_t202" style="position:absolute;left:27695;top:18551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" fillcolor="white [3201]" strokeweight=".5pt">
                  <v:textbox>
                    <w:txbxContent>
                      <w:p w14:paraId="443E67BC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39" o:spid="_x0000_s1180" type="#_x0000_t32" style="position:absolute;left:31410;top:15693;width:3714;height:36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" strokecolor="black [3040]">
                  <v:stroke endarrow="block"/>
                </v:shape>
                <v:rect id="Rectangle 340" o:spid="_x0000_s1181" style="position:absolute;left:12290;top:26193;width:4667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" filled="f" strokecolor="#243f60 [1604]" strokeweight="1pt"/>
                <v:shape id="Text Box 19" o:spid="_x0000_s1182" type="#_x0000_t202" style="position:absolute;left:12290;top:26193;width:457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" fillcolor="white [3201]" strokeweight=".5pt">
                  <v:textbox>
                    <w:txbxContent>
                      <w:p w14:paraId="1051789B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P3</w:t>
                        </w:r>
                      </w:p>
                    </w:txbxContent>
                  </v:textbox>
                </v:shape>
                <v:shape id="Text Box 20" o:spid="_x0000_s1183" type="#_x0000_t202" style="position:absolute;left:12385;top:28670;width:4477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" fillcolor="white [3201]" strokeweight=".5pt">
                  <v:textbox>
                    <w:txbxContent>
                      <w:p w14:paraId="4A0960C9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310</w:t>
                        </w:r>
                      </w:p>
                    </w:txbxContent>
                  </v:textbox>
                </v:shape>
                <v:line id="Straight Connector 343" o:spid="_x0000_s1184" style="position:absolute;visibility:visible;mso-wrap-style:square" from="12385,32670" to="16862,32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" strokecolor="black [3040]"/>
                <v:shape id="Straight Arrow Connector 344" o:spid="_x0000_s1185" type="#_x0000_t32" style="position:absolute;left:16576;top:27813;width:371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" strokecolor="black [3040]">
                  <v:stroke endarrow="block"/>
                </v:shape>
                <v:shape id="Straight Arrow Connector 345" o:spid="_x0000_s1186" type="#_x0000_t32" style="position:absolute;left:14576;top:34099;width:0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" strokecolor="black [3040]">
                  <v:stroke endarrow="block"/>
                </v:shape>
                <v:shape id="Text Box 19" o:spid="_x0000_s1187" type="#_x0000_t202" style="position:absolute;left:20373;top:26466;width:457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" fillcolor="white [3201]" strokeweight=".5pt">
                  <v:textbox>
                    <w:txbxContent>
                      <w:p w14:paraId="093211F3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90</w:t>
                        </w:r>
                      </w:p>
                    </w:txbxContent>
                  </v:textbox>
                </v:shape>
                <v:shape id="Text Box 19" o:spid="_x0000_s1188" type="#_x0000_t202" style="position:absolute;left:20373;top:28848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" fillcolor="white [3201]" strokeweight=".5pt">
                  <v:textbox>
                    <w:txbxContent>
                      <w:p w14:paraId="241D406F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30</w:t>
                        </w:r>
                      </w:p>
                    </w:txbxContent>
                  </v:textbox>
                </v:shape>
                <v:shape id="Text Box 19" o:spid="_x0000_s1189" type="#_x0000_t202" style="position:absolute;left:20373;top:31229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" fillcolor="white [3201]" strokeweight=".5pt">
                  <v:textbox>
                    <w:txbxContent>
                      <w:p w14:paraId="05ADE85C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49" o:spid="_x0000_s1190" type="#_x0000_t32" style="position:absolute;left:18195;top:29527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" strokecolor="#4579b8 [3044]">
                  <v:stroke endarrow="block"/>
                </v:shape>
                <v:shape id="Straight Arrow Connector 350" o:spid="_x0000_s1191" type="#_x0000_t32" style="position:absolute;left:24088;top:28371;width:3715;height:36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" strokecolor="black [3040]">
                  <v:stroke endarrow="block"/>
                </v:shape>
                <v:shape id="Text Box 19" o:spid="_x0000_s1192" type="#_x0000_t202" style="position:absolute;left:27898;top:26466;width:457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" fillcolor="white [3201]" strokeweight=".5pt">
                  <v:textbox>
                    <w:txbxContent>
                      <w:p w14:paraId="54909726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450</w:t>
                        </w:r>
                      </w:p>
                    </w:txbxContent>
                  </v:textbox>
                </v:shape>
                <v:shape id="Text Box 19" o:spid="_x0000_s1193" type="#_x0000_t202" style="position:absolute;left:27898;top:28848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" fillcolor="white [3201]" strokeweight=".5pt">
                  <v:textbox>
                    <w:txbxContent>
                      <w:p w14:paraId="7F2F5D7D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50</w:t>
                        </w:r>
                      </w:p>
                    </w:txbxContent>
                  </v:textbox>
                </v:shape>
                <v:shape id="Text Box 19" o:spid="_x0000_s1194" type="#_x0000_t202" style="position:absolute;left:27898;top:31229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" fillcolor="white [3201]" strokeweight=".5pt">
                  <v:textbox>
                    <w:txbxContent>
                      <w:p w14:paraId="637CBED0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54" o:spid="_x0000_s1195" type="#_x0000_t32" style="position:absolute;left:31613;top:28371;width:3715;height:36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" strokecolor="black [3040]">
                  <v:stroke endarrow="block"/>
                </v:shape>
                <v:shape id="Straight Arrow Connector 355" o:spid="_x0000_s1196" type="#_x0000_t32" style="position:absolute;left:14471;top:21897;width:0;height:3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" strokecolor="black [3040]">
                  <v:stroke endarrow="block"/>
                </v:shape>
                <v:shape id="Text Box 19" o:spid="_x0000_s1197" type="#_x0000_t202" style="position:absolute;left:35423;top:26469;width:457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" fillcolor="white [3201]" strokeweight=".5pt">
                  <v:textbox>
                    <w:txbxContent>
                      <w:p w14:paraId="7D53BA74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600</w:t>
                        </w:r>
                      </w:p>
                    </w:txbxContent>
                  </v:textbox>
                </v:shape>
                <v:shape id="Text Box 19" o:spid="_x0000_s1198" type="#_x0000_t202" style="position:absolute;left:35423;top:28851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" fillcolor="white [3201]" strokeweight=".5pt">
                  <v:textbox>
                    <w:txbxContent>
                      <w:p w14:paraId="732F179D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200</w:t>
                        </w:r>
                      </w:p>
                    </w:txbxContent>
                  </v:textbox>
                </v:shape>
                <v:shape id="Text Box 19" o:spid="_x0000_s1199" type="#_x0000_t202" style="position:absolute;left:35423;top:31232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" fillcolor="white [3201]" strokeweight=".5pt">
                  <v:textbox>
                    <w:txbxContent>
                      <w:p w14:paraId="3FE33549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59" o:spid="_x0000_s1200" type="#_x0000_t32" style="position:absolute;left:39138;top:28374;width:3714;height:36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" strokecolor="black [3040]">
                  <v:stroke endarrow="block"/>
                </v:shape>
                <v:shape id="Text Box 19" o:spid="_x0000_s1201" type="#_x0000_t202" style="position:absolute;left:42948;top:26469;width:457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" fillcolor="white [3201]" strokeweight=".5pt">
                  <v:textbox>
                    <w:txbxContent>
                      <w:p w14:paraId="6BDC2A21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950</w:t>
                        </w:r>
                      </w:p>
                    </w:txbxContent>
                  </v:textbox>
                </v:shape>
                <v:shape id="Text Box 19" o:spid="_x0000_s1202" type="#_x0000_t202" style="position:absolute;left:42948;top:28851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" fillcolor="white [3201]" strokeweight=".5pt">
                  <v:textbox>
                    <w:txbxContent>
                      <w:p w14:paraId="276A7B55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30</w:t>
                        </w:r>
                      </w:p>
                    </w:txbxContent>
                  </v:textbox>
                </v:shape>
                <v:shape id="Text Box 19" o:spid="_x0000_s1203" type="#_x0000_t202" style="position:absolute;left:42948;top:31232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" fillcolor="white [3201]" strokeweight=".5pt">
                  <v:textbox>
                    <w:txbxContent>
                      <w:p w14:paraId="0F86EA8B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63" o:spid="_x0000_s1204" type="#_x0000_t32" style="position:absolute;left:46662;top:28374;width:3715;height:36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" strokecolor="black [3040]">
                  <v:stroke endarrow="block"/>
                </v:shape>
                <v:shape id="Text Box 71" o:spid="_x0000_s1205" type="#_x0000_t202" style="position:absolute;left:1800;top:1800;width:514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IdB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" filled="f" stroked="f" strokeweight=".5pt">
                  <v:textbox>
                    <w:txbxContent>
                      <w:p w14:paraId="5247E50F" w14:textId="77777777" w:rsidR="005E2373" w:rsidRDefault="00530CC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 w:rsidRPr="00530CC3">
                          <w:rPr>
                            <w:rFonts w:eastAsia="Times New Roman"/>
                            <w:sz w:val="22"/>
                          </w:rPr>
                          <w:t>Progs</w:t>
                        </w:r>
                        <w:r w:rsidR="005E2373">
                          <w:rPr>
                            <w:rFonts w:eastAsia="Times New Roman"/>
                          </w:rPr>
                          <w:t>s</w:t>
                        </w:r>
                        <w:proofErr w:type="spellEnd"/>
                      </w:p>
                    </w:txbxContent>
                  </v:textbox>
                </v:shape>
                <v:shape id="Straight Arrow Connector 365" o:spid="_x0000_s1206" type="#_x0000_t32" style="position:absolute;left:6943;top:3181;width:5058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" strokecolor="black [3040]">
                  <v:stroke endarrow="block"/>
                </v:shape>
                <v:line id="Straight Connector 366" o:spid="_x0000_s1207" style="position:absolute;visibility:visible;mso-wrap-style:square" from="12192,20469" to="16668,20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" strokecolor="black [3040]"/>
                <v:rect id="Rectangle 368" o:spid="_x0000_s1208" style="position:absolute;left:12290;top:38001;width:4667;height:8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iKo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BDCIqjEAAAA3AAAAA8A&#10;AAAAAAAAAAAAAAAABwIAAGRycy9kb3ducmV2LnhtbFBLBQYAAAAAAwADALcAAAD4AgAAAAA=&#10;" filled="f" strokecolor="#243f60 [1604]" strokeweight="1pt"/>
                <v:shape id="Text Box 19" o:spid="_x0000_s1209" type="#_x0000_t202" style="position:absolute;left:12290;top:38001;width:4572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" fillcolor="white [3201]" strokeweight=".5pt">
                  <v:textbox>
                    <w:txbxContent>
                      <w:p w14:paraId="385A78B5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P4</w:t>
                        </w:r>
                      </w:p>
                    </w:txbxContent>
                  </v:textbox>
                </v:shape>
                <v:shape id="Text Box 20" o:spid="_x0000_s1210" type="#_x0000_t202" style="position:absolute;left:12385;top:40477;width:4477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" fillcolor="white [3201]" strokeweight=".5pt">
                  <v:textbox>
                    <w:txbxContent>
                      <w:p w14:paraId="7A30BB06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200</w:t>
                        </w:r>
                      </w:p>
                    </w:txbxContent>
                  </v:textbox>
                </v:shape>
                <v:shape id="Straight Arrow Connector 371" o:spid="_x0000_s1211" type="#_x0000_t32" style="position:absolute;left:16576;top:39620;width:3715;height:36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" strokecolor="black [3040]">
                  <v:stroke endarrow="block"/>
                </v:shape>
                <v:shape id="Text Box 19" o:spid="_x0000_s1212" type="#_x0000_t202" style="position:absolute;left:20373;top:37797;width:4572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" fillcolor="white [3201]" strokeweight=".5pt">
                  <v:textbox>
                    <w:txbxContent>
                      <w:p w14:paraId="6E6A3B9A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980</w:t>
                        </w:r>
                      </w:p>
                    </w:txbxContent>
                  </v:textbox>
                </v:shape>
                <v:shape id="Text Box 19" o:spid="_x0000_s1213" type="#_x0000_t202" style="position:absolute;left:20373;top:40179;width:4572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" fillcolor="white [3201]" strokeweight=".5pt">
                  <v:textbox>
                    <w:txbxContent>
                      <w:p w14:paraId="744E4F72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200</w:t>
                        </w:r>
                      </w:p>
                    </w:txbxContent>
                  </v:textbox>
                </v:shape>
                <v:shape id="Text Box 19" o:spid="_x0000_s1214" type="#_x0000_t202" style="position:absolute;left:20373;top:42560;width:4572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" fillcolor="white [3201]" strokeweight=".5pt">
                  <v:textbox>
                    <w:txbxContent>
                      <w:p w14:paraId="7CF9BE6C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75" o:spid="_x0000_s1215" type="#_x0000_t32" style="position:absolute;left:18195;top:41334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" strokecolor="#4579b8 [3044]">
                  <v:stroke endarrow="block"/>
                </v:shape>
                <v:shape id="Straight Arrow Connector 376" o:spid="_x0000_s1216" type="#_x0000_t32" style="position:absolute;left:24088;top:39702;width:3715;height:36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" strokecolor="black [3040]">
                  <v:stroke endarrow="block"/>
                </v:shape>
                <v:shape id="Straight Arrow Connector 381" o:spid="_x0000_s1217" type="#_x0000_t32" style="position:absolute;left:14671;top:45906;width:0;height:38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" strokecolor="black [3040]">
                  <v:stroke endarrow="block"/>
                </v:shape>
                <v:line id="Straight Connector 382" o:spid="_x0000_s1218" style="position:absolute;visibility:visible;mso-wrap-style:square" from="12372,44363" to="16849,44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" strokecolor="black [3040]"/>
                <w10:anchorlock/>
              </v:group>
            </w:pict>
          </mc:Fallback>
        </mc:AlternateContent>
      </w:r>
    </w:p>
    <w:p w14:paraId="1633FD6B" w14:textId="77777777" w:rsidR="005E2373" w:rsidRDefault="005E2373" w:rsidP="006E512C">
      <w:pPr>
        <w:jc w:val="center"/>
        <w:rPr>
          <w:b/>
        </w:rPr>
      </w:pPr>
    </w:p>
    <w:p w14:paraId="638DA51F" w14:textId="19B0D981" w:rsidR="006E512C" w:rsidRDefault="00FD4C89" w:rsidP="006E512C">
      <w:pPr>
        <w:jc w:val="center"/>
        <w:rPr>
          <w:b/>
        </w:rPr>
      </w:pPr>
      <w:r>
        <w:rPr>
          <w:b/>
        </w:rPr>
        <w:t>Figure4</w:t>
      </w:r>
      <w:r w:rsidR="006E512C" w:rsidRPr="00C364F6">
        <w:rPr>
          <w:b/>
        </w:rPr>
        <w:t xml:space="preserve">: </w:t>
      </w:r>
      <w:r w:rsidR="005E2373">
        <w:rPr>
          <w:b/>
        </w:rPr>
        <w:t>Updated Progs</w:t>
      </w:r>
      <w:r w:rsidR="006E512C">
        <w:rPr>
          <w:b/>
        </w:rPr>
        <w:t xml:space="preserve"> list</w:t>
      </w:r>
      <w:r w:rsidR="005E2373">
        <w:rPr>
          <w:b/>
        </w:rPr>
        <w:t xml:space="preserve"> using first fit </w:t>
      </w:r>
      <w:r w:rsidR="00E671F3">
        <w:rPr>
          <w:b/>
        </w:rPr>
        <w:t>S</w:t>
      </w:r>
      <w:r w:rsidR="005E2373">
        <w:rPr>
          <w:b/>
        </w:rPr>
        <w:t>trategy</w:t>
      </w:r>
    </w:p>
    <w:p w14:paraId="4C047964" w14:textId="77777777" w:rsidR="005E2373" w:rsidRDefault="005E2373" w:rsidP="006E512C">
      <w:pPr>
        <w:jc w:val="center"/>
        <w:rPr>
          <w:b/>
        </w:rPr>
      </w:pPr>
    </w:p>
    <w:p w14:paraId="62B1D714" w14:textId="6C011110" w:rsidR="005E2373" w:rsidRDefault="005E2373" w:rsidP="005E2373">
      <w:r w:rsidRPr="005E2373">
        <w:t>However</w:t>
      </w:r>
      <w:r w:rsidR="00E671F3">
        <w:t>,</w:t>
      </w:r>
      <w:r w:rsidRPr="005E2373">
        <w:t xml:space="preserve"> if the </w:t>
      </w:r>
      <w:r w:rsidR="00E671F3">
        <w:t>S</w:t>
      </w:r>
      <w:r>
        <w:t xml:space="preserve">trategy is </w:t>
      </w:r>
      <w:r w:rsidR="00E671F3">
        <w:t xml:space="preserve">the </w:t>
      </w:r>
      <w:r>
        <w:t>best fit</w:t>
      </w:r>
      <w:r w:rsidR="00E671F3">
        <w:t>,</w:t>
      </w:r>
      <w:r>
        <w:t xml:space="preserve"> then the block starting at 3560 byte</w:t>
      </w:r>
      <w:r w:rsidR="00E671F3">
        <w:t>s</w:t>
      </w:r>
      <w:r>
        <w:t xml:space="preserve"> will be allocated. The updated </w:t>
      </w:r>
      <w:r w:rsidR="00E671F3">
        <w:t>P</w:t>
      </w:r>
      <w:r>
        <w:t>ool and Progs is shown in Figure 5 and 6.</w:t>
      </w:r>
    </w:p>
    <w:p w14:paraId="5B950DBB" w14:textId="77777777" w:rsidR="005E2373" w:rsidRDefault="005E2373" w:rsidP="005E2373"/>
    <w:p w14:paraId="003C9541" w14:textId="77777777" w:rsidR="005E2373" w:rsidRPr="00C364F6" w:rsidRDefault="005E2373" w:rsidP="005E2373">
      <w:pPr>
        <w:jc w:val="both"/>
        <w:rPr>
          <w:b/>
        </w:rPr>
      </w:pPr>
      <w:r w:rsidRPr="00C364F6">
        <w:rPr>
          <w:b/>
          <w:noProof/>
          <w:lang w:eastAsia="en-US"/>
        </w:rPr>
        <mc:AlternateContent>
          <mc:Choice Requires="wpc">
            <w:drawing>
              <wp:inline distT="0" distB="0" distL="0" distR="0" wp14:anchorId="07BC9054" wp14:editId="67F98E86">
                <wp:extent cx="5486400" cy="976544"/>
                <wp:effectExtent l="0" t="0" r="95250" b="0"/>
                <wp:docPr id="481" name="Canvas 4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83" name="Straight Arrow Connector 383"/>
                        <wps:cNvCnPr/>
                        <wps:spPr>
                          <a:xfrm flipV="1">
                            <a:off x="608625" y="324145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" name="Text Box 19"/>
                        <wps:cNvSpPr txBox="1"/>
                        <wps:spPr>
                          <a:xfrm>
                            <a:off x="988355" y="18952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397C07" w14:textId="77777777" w:rsidR="005E2373" w:rsidRPr="0070329D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</w:rPr>
                                <w:t>420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Text Box 19"/>
                        <wps:cNvSpPr txBox="1"/>
                        <wps:spPr>
                          <a:xfrm>
                            <a:off x="988355" y="42765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9C3D94" w14:textId="77777777" w:rsidR="005E2373" w:rsidRPr="0070329D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</w:rPr>
                                <w:t>3</w:t>
                              </w:r>
                              <w:r w:rsidRPr="0070329D">
                                <w:rPr>
                                  <w:rFonts w:eastAsia="Times New Roman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Text Box 19"/>
                        <wps:cNvSpPr txBox="1"/>
                        <wps:spPr>
                          <a:xfrm>
                            <a:off x="988355" y="66577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11A8A4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Straight Arrow Connector 387"/>
                        <wps:cNvCnPr/>
                        <wps:spPr>
                          <a:xfrm>
                            <a:off x="770550" y="495595"/>
                            <a:ext cx="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Straight Arrow Connector 388"/>
                        <wps:cNvCnPr/>
                        <wps:spPr>
                          <a:xfrm flipV="1">
                            <a:off x="1359830" y="380025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" name="Text Box 19"/>
                        <wps:cNvSpPr txBox="1"/>
                        <wps:spPr>
                          <a:xfrm>
                            <a:off x="1740830" y="18952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FFA720" w14:textId="77777777" w:rsidR="005E2373" w:rsidRPr="0070329D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</w:rPr>
                                <w:t>500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Text Box 19"/>
                        <wps:cNvSpPr txBox="1"/>
                        <wps:spPr>
                          <a:xfrm>
                            <a:off x="1740830" y="42765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218A5C" w14:textId="77777777" w:rsidR="005E2373" w:rsidRPr="0070329D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</w:rPr>
                                <w:t>1</w:t>
                              </w:r>
                              <w:r w:rsidRPr="0070329D">
                                <w:rPr>
                                  <w:rFonts w:eastAsia="Times New Roman"/>
                                  <w:sz w:val="20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Text Box 19"/>
                        <wps:cNvSpPr txBox="1"/>
                        <wps:spPr>
                          <a:xfrm>
                            <a:off x="1740830" y="66577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B50978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Straight Arrow Connector 392"/>
                        <wps:cNvCnPr/>
                        <wps:spPr>
                          <a:xfrm flipV="1">
                            <a:off x="2112305" y="380025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3" name="Text Box 19"/>
                        <wps:cNvSpPr txBox="1"/>
                        <wps:spPr>
                          <a:xfrm>
                            <a:off x="2512355" y="18000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CA814E" w14:textId="77777777" w:rsidR="005E2373" w:rsidRPr="001B28FB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 w:rsidRPr="001B28FB">
                                <w:rPr>
                                  <w:sz w:val="20"/>
                                </w:rPr>
                                <w:t>800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Text Box 19"/>
                        <wps:cNvSpPr txBox="1"/>
                        <wps:spPr>
                          <a:xfrm>
                            <a:off x="2512355" y="41812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F9489D" w14:textId="77777777" w:rsidR="005E2373" w:rsidRPr="0070329D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</w:rPr>
                                <w:t>15</w:t>
                              </w:r>
                              <w:r w:rsidRPr="0070329D">
                                <w:rPr>
                                  <w:rFonts w:eastAsia="Times New Roman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Text Box 19"/>
                        <wps:cNvSpPr txBox="1"/>
                        <wps:spPr>
                          <a:xfrm>
                            <a:off x="2512355" y="65625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106DE6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Straight Arrow Connector 396"/>
                        <wps:cNvCnPr/>
                        <wps:spPr>
                          <a:xfrm flipV="1">
                            <a:off x="2883830" y="370500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Text Box 397"/>
                        <wps:cNvSpPr txBox="1"/>
                        <wps:spPr>
                          <a:xfrm>
                            <a:off x="228600" y="561975"/>
                            <a:ext cx="5143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531FB1" w14:textId="77777777" w:rsidR="005E2373" w:rsidRDefault="005E2373" w:rsidP="005E2373">
                              <w:r>
                                <w:t>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Text Box 19"/>
                        <wps:cNvSpPr txBox="1"/>
                        <wps:spPr>
                          <a:xfrm>
                            <a:off x="3256575" y="18952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2E149B" w14:textId="77777777" w:rsidR="005E2373" w:rsidRPr="0070329D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</w:rPr>
                                <w:t>980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Text Box 19"/>
                        <wps:cNvSpPr txBox="1"/>
                        <wps:spPr>
                          <a:xfrm>
                            <a:off x="3256575" y="42765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42F08F" w14:textId="77777777" w:rsidR="005E2373" w:rsidRPr="0070329D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</w:rPr>
                                <w:t>4</w:t>
                              </w:r>
                              <w:r w:rsidRPr="0070329D">
                                <w:rPr>
                                  <w:rFonts w:eastAsia="Times New Roman"/>
                                  <w:sz w:val="20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Text Box 19"/>
                        <wps:cNvSpPr txBox="1"/>
                        <wps:spPr>
                          <a:xfrm>
                            <a:off x="3256575" y="65625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04934A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Straight Arrow Connector 401"/>
                        <wps:cNvCnPr/>
                        <wps:spPr>
                          <a:xfrm flipV="1">
                            <a:off x="3628050" y="380025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2" name="Text Box 19"/>
                        <wps:cNvSpPr txBox="1"/>
                        <wps:spPr>
                          <a:xfrm>
                            <a:off x="4009050" y="18952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05DE6F" w14:textId="77777777" w:rsidR="005E2373" w:rsidRPr="0070329D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</w:rPr>
                                <w:t>3760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Text Box 19"/>
                        <wps:cNvSpPr txBox="1"/>
                        <wps:spPr>
                          <a:xfrm>
                            <a:off x="4009050" y="42765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FD080E" w14:textId="77777777" w:rsidR="005E2373" w:rsidRPr="0070329D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 w:rsidRPr="0070329D">
                                <w:rPr>
                                  <w:rFonts w:eastAsia="Times New Roman"/>
                                  <w:sz w:val="20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Text Box 19"/>
                        <wps:cNvSpPr txBox="1"/>
                        <wps:spPr>
                          <a:xfrm>
                            <a:off x="4009050" y="66577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C3BDBC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Straight Arrow Connector 405"/>
                        <wps:cNvCnPr/>
                        <wps:spPr>
                          <a:xfrm flipV="1">
                            <a:off x="4380525" y="380025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Text Box 19"/>
                        <wps:cNvSpPr txBox="1"/>
                        <wps:spPr>
                          <a:xfrm>
                            <a:off x="4780575" y="18000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457C48" w14:textId="77777777" w:rsidR="005E2373" w:rsidRPr="0070329D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</w:rPr>
                                <w:t>4000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Text Box 19"/>
                        <wps:cNvSpPr txBox="1"/>
                        <wps:spPr>
                          <a:xfrm>
                            <a:off x="4780575" y="41812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4752AA" w14:textId="77777777" w:rsidR="005E2373" w:rsidRPr="0070329D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</w:rPr>
                                <w:t>9900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Text Box 19"/>
                        <wps:cNvSpPr txBox="1"/>
                        <wps:spPr>
                          <a:xfrm>
                            <a:off x="4780575" y="65625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F7CCCC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Straight Arrow Connector 409"/>
                        <wps:cNvCnPr/>
                        <wps:spPr>
                          <a:xfrm flipV="1">
                            <a:off x="5143500" y="370500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BC9054" id="Canvas 481" o:spid="_x0000_s1219" editas="canvas" style="width:6in;height:76.9pt;mso-position-horizontal-relative:char;mso-position-vertical-relative:line" coordsize="54864,9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">
                <v:shape id="_x0000_s1220" type="#_x0000_t75" style="position:absolute;width:54864;height:9759;visibility:visible;mso-wrap-style:square">
                  <v:fill o:detectmouseclick="t"/>
                  <v:path o:connecttype="none"/>
                </v:shape>
                <v:shape id="Straight Arrow Connector 383" o:spid="_x0000_s1221" type="#_x0000_t32" style="position:absolute;left:6086;top:3241;width:371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" strokecolor="black [3040]">
                  <v:stroke endarrow="block"/>
                </v:shape>
                <v:shape id="Text Box 19" o:spid="_x0000_s1222" type="#_x0000_t202" style="position:absolute;left:9883;top:1895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+TpwwAAANw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dN6Bv9nyhGQyz8AAAD//wMAUEsBAi0AFAAGAAgAAAAhANvh9svuAAAAhQEAABMAAAAAAAAAAAAA&#10;AAAAAAAAAFtDb250ZW50X1R5cGVzXS54bWxQSwECLQAUAAYACAAAACEAWvQsW78AAAAVAQAACwAA&#10;AAAAAAAAAAAAAAAfAQAAX3JlbHMvLnJlbHNQSwECLQAUAAYACAAAACEAoCvk6cMAAADcAAAADwAA&#10;AAAAAAAAAAAAAAAHAgAAZHJzL2Rvd25yZXYueG1sUEsFBgAAAAADAAMAtwAAAPcCAAAAAA==&#10;" fillcolor="white [3201]" strokeweight=".5pt">
                  <v:textbox>
                    <w:txbxContent>
                      <w:p w14:paraId="0A397C07" w14:textId="77777777" w:rsidR="005E2373" w:rsidRPr="0070329D" w:rsidRDefault="005E2373" w:rsidP="005E2373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</w:rPr>
                          <w:t>420</w:t>
                        </w:r>
                      </w:p>
                    </w:txbxContent>
                  </v:textbox>
                </v:shape>
                <v:shape id="Text Box 19" o:spid="_x0000_s1223" type="#_x0000_t202" style="position:absolute;left:9883;top:4276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0FywwAAANw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N6Bv9nyhGQyz8AAAD//wMAUEsBAi0AFAAGAAgAAAAhANvh9svuAAAAhQEAABMAAAAAAAAAAAAA&#10;AAAAAAAAAFtDb250ZW50X1R5cGVzXS54bWxQSwECLQAUAAYACAAAACEAWvQsW78AAAAVAQAACwAA&#10;AAAAAAAAAAAAAAAfAQAAX3JlbHMvLnJlbHNQSwECLQAUAAYACAAAACEAz2dBcsMAAADcAAAADwAA&#10;AAAAAAAAAAAAAAAHAgAAZHJzL2Rvd25yZXYueG1sUEsFBgAAAAADAAMAtwAAAPcCAAAAAA==&#10;" fillcolor="white [3201]" strokeweight=".5pt">
                  <v:textbox>
                    <w:txbxContent>
                      <w:p w14:paraId="769C3D94" w14:textId="77777777" w:rsidR="005E2373" w:rsidRPr="0070329D" w:rsidRDefault="005E2373" w:rsidP="005E2373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</w:rPr>
                          <w:t>3</w:t>
                        </w:r>
                        <w:r w:rsidRPr="0070329D">
                          <w:rPr>
                            <w:rFonts w:eastAsia="Times New Roman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19" o:spid="_x0000_s1224" type="#_x0000_t202" style="position:absolute;left:9883;top:6657;width:457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" fillcolor="white [3201]" strokeweight=".5pt">
                  <v:textbox>
                    <w:txbxContent>
                      <w:p w14:paraId="2B11A8A4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87" o:spid="_x0000_s1225" type="#_x0000_t32" style="position:absolute;left:7705;top:4955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" strokecolor="#4579b8 [3044]">
                  <v:stroke endarrow="block"/>
                </v:shape>
                <v:shape id="Straight Arrow Connector 388" o:spid="_x0000_s1226" type="#_x0000_t32" style="position:absolute;left:13598;top:3800;width:371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" strokecolor="black [3040]">
                  <v:stroke endarrow="block"/>
                </v:shape>
                <v:shape id="Text Box 19" o:spid="_x0000_s1227" type="#_x0000_t202" style="position:absolute;left:17408;top:1895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" fillcolor="white [3201]" strokeweight=".5pt">
                  <v:textbox>
                    <w:txbxContent>
                      <w:p w14:paraId="33FFA720" w14:textId="77777777" w:rsidR="005E2373" w:rsidRPr="0070329D" w:rsidRDefault="005E2373" w:rsidP="005E2373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</w:rPr>
                          <w:t>500</w:t>
                        </w:r>
                      </w:p>
                    </w:txbxContent>
                  </v:textbox>
                </v:shape>
                <v:shape id="Text Box 19" o:spid="_x0000_s1228" type="#_x0000_t202" style="position:absolute;left:17408;top:4276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" fillcolor="white [3201]" strokeweight=".5pt">
                  <v:textbox>
                    <w:txbxContent>
                      <w:p w14:paraId="3B218A5C" w14:textId="77777777" w:rsidR="005E2373" w:rsidRPr="0070329D" w:rsidRDefault="005E2373" w:rsidP="005E2373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</w:rPr>
                          <w:t>1</w:t>
                        </w:r>
                        <w:r w:rsidRPr="0070329D">
                          <w:rPr>
                            <w:rFonts w:eastAsia="Times New Roman"/>
                            <w:sz w:val="20"/>
                          </w:rPr>
                          <w:t>00</w:t>
                        </w:r>
                      </w:p>
                    </w:txbxContent>
                  </v:textbox>
                </v:shape>
                <v:shape id="Text Box 19" o:spid="_x0000_s1229" type="#_x0000_t202" style="position:absolute;left:17408;top:6657;width:457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" fillcolor="white [3201]" strokeweight=".5pt">
                  <v:textbox>
                    <w:txbxContent>
                      <w:p w14:paraId="0BB50978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92" o:spid="_x0000_s1230" type="#_x0000_t32" style="position:absolute;left:21123;top:3800;width:3714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" strokecolor="black [3040]">
                  <v:stroke endarrow="block"/>
                </v:shape>
                <v:shape id="Text Box 19" o:spid="_x0000_s1231" type="#_x0000_t202" style="position:absolute;left:25123;top:1800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" fillcolor="white [3201]" strokeweight=".5pt">
                  <v:textbox>
                    <w:txbxContent>
                      <w:p w14:paraId="10CA814E" w14:textId="77777777" w:rsidR="005E2373" w:rsidRPr="001B28FB" w:rsidRDefault="005E2373" w:rsidP="005E2373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 w:rsidRPr="001B28FB">
                          <w:rPr>
                            <w:sz w:val="20"/>
                          </w:rPr>
                          <w:t>800</w:t>
                        </w:r>
                      </w:p>
                    </w:txbxContent>
                  </v:textbox>
                </v:shape>
                <v:shape id="Text Box 19" o:spid="_x0000_s1232" type="#_x0000_t202" style="position:absolute;left:25123;top:4181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" fillcolor="white [3201]" strokeweight=".5pt">
                  <v:textbox>
                    <w:txbxContent>
                      <w:p w14:paraId="7FF9489D" w14:textId="77777777" w:rsidR="005E2373" w:rsidRPr="0070329D" w:rsidRDefault="005E2373" w:rsidP="005E2373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</w:rPr>
                          <w:t>15</w:t>
                        </w:r>
                        <w:r w:rsidRPr="0070329D">
                          <w:rPr>
                            <w:rFonts w:eastAsia="Times New Roman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19" o:spid="_x0000_s1233" type="#_x0000_t202" style="position:absolute;left:25123;top:6562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" fillcolor="white [3201]" strokeweight=".5pt">
                  <v:textbox>
                    <w:txbxContent>
                      <w:p w14:paraId="1D106DE6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96" o:spid="_x0000_s1234" type="#_x0000_t32" style="position:absolute;left:28838;top:3705;width:371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" strokecolor="black [3040]">
                  <v:stroke endarrow="block"/>
                </v:shape>
                <v:shape id="Text Box 397" o:spid="_x0000_s1235" type="#_x0000_t202" style="position:absolute;left:2286;top:5619;width:5143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2kRxwAAANwAAAAPAAAAZHJzL2Rvd25yZXYueG1sRI9Ba8JA&#10;FITvQv/D8gredFPF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KOzaRHHAAAA3AAA&#10;AA8AAAAAAAAAAAAAAAAABwIAAGRycy9kb3ducmV2LnhtbFBLBQYAAAAAAwADALcAAAD7AgAAAAA=&#10;" filled="f" stroked="f" strokeweight=".5pt">
                  <v:textbox>
                    <w:txbxContent>
                      <w:p w14:paraId="40531FB1" w14:textId="77777777" w:rsidR="005E2373" w:rsidRDefault="005E2373" w:rsidP="005E2373">
                        <w:r>
                          <w:t>pool</w:t>
                        </w:r>
                      </w:p>
                    </w:txbxContent>
                  </v:textbox>
                </v:shape>
                <v:shape id="Text Box 19" o:spid="_x0000_s1236" type="#_x0000_t202" style="position:absolute;left:32565;top:1895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" fillcolor="white [3201]" strokeweight=".5pt">
                  <v:textbox>
                    <w:txbxContent>
                      <w:p w14:paraId="502E149B" w14:textId="77777777" w:rsidR="005E2373" w:rsidRPr="0070329D" w:rsidRDefault="005E2373" w:rsidP="005E2373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</w:rPr>
                          <w:t>980</w:t>
                        </w:r>
                      </w:p>
                    </w:txbxContent>
                  </v:textbox>
                </v:shape>
                <v:shape id="Text Box 19" o:spid="_x0000_s1237" type="#_x0000_t202" style="position:absolute;left:32565;top:4276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" fillcolor="white [3201]" strokeweight=".5pt">
                  <v:textbox>
                    <w:txbxContent>
                      <w:p w14:paraId="3542F08F" w14:textId="77777777" w:rsidR="005E2373" w:rsidRPr="0070329D" w:rsidRDefault="005E2373" w:rsidP="005E2373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</w:rPr>
                          <w:t>4</w:t>
                        </w:r>
                        <w:r w:rsidRPr="0070329D">
                          <w:rPr>
                            <w:rFonts w:eastAsia="Times New Roman"/>
                            <w:sz w:val="20"/>
                          </w:rPr>
                          <w:t>00</w:t>
                        </w:r>
                      </w:p>
                    </w:txbxContent>
                  </v:textbox>
                </v:shape>
                <v:shape id="Text Box 19" o:spid="_x0000_s1238" type="#_x0000_t202" style="position:absolute;left:32565;top:6562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" fillcolor="white [3201]" strokeweight=".5pt">
                  <v:textbox>
                    <w:txbxContent>
                      <w:p w14:paraId="5704934A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401" o:spid="_x0000_s1239" type="#_x0000_t32" style="position:absolute;left:36280;top:3800;width:371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" strokecolor="black [3040]">
                  <v:stroke endarrow="block"/>
                </v:shape>
                <v:shape id="Text Box 19" o:spid="_x0000_s1240" type="#_x0000_t202" style="position:absolute;left:40090;top:1895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xc5wgAAANw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" fillcolor="white [3201]" strokeweight=".5pt">
                  <v:textbox>
                    <w:txbxContent>
                      <w:p w14:paraId="6405DE6F" w14:textId="77777777" w:rsidR="005E2373" w:rsidRPr="0070329D" w:rsidRDefault="005E2373" w:rsidP="005E2373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</w:rPr>
                          <w:t>3760</w:t>
                        </w:r>
                      </w:p>
                    </w:txbxContent>
                  </v:textbox>
                </v:shape>
                <v:shape id="Text Box 19" o:spid="_x0000_s1241" type="#_x0000_t202" style="position:absolute;left:40090;top:4276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7KiwwAAANw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NqCv9nyhGQyz8AAAD//wMAUEsBAi0AFAAGAAgAAAAhANvh9svuAAAAhQEAABMAAAAAAAAAAAAA&#10;AAAAAAAAAFtDb250ZW50X1R5cGVzXS54bWxQSwECLQAUAAYACAAAACEAWvQsW78AAAAVAQAACwAA&#10;AAAAAAAAAAAAAAAfAQAAX3JlbHMvLnJlbHNQSwECLQAUAAYACAAAACEAgruyosMAAADcAAAADwAA&#10;AAAAAAAAAAAAAAAHAgAAZHJzL2Rvd25yZXYueG1sUEsFBgAAAAADAAMAtwAAAPcCAAAAAA==&#10;" fillcolor="white [3201]" strokeweight=".5pt">
                  <v:textbox>
                    <w:txbxContent>
                      <w:p w14:paraId="55FD080E" w14:textId="77777777" w:rsidR="005E2373" w:rsidRPr="0070329D" w:rsidRDefault="005E2373" w:rsidP="005E2373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 w:rsidRPr="0070329D">
                          <w:rPr>
                            <w:rFonts w:eastAsia="Times New Roman"/>
                            <w:sz w:val="20"/>
                          </w:rPr>
                          <w:t>50</w:t>
                        </w:r>
                      </w:p>
                    </w:txbxContent>
                  </v:textbox>
                </v:shape>
                <v:shape id="Text Box 19" o:spid="_x0000_s1242" type="#_x0000_t202" style="position:absolute;left:40090;top:6657;width:457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" fillcolor="white [3201]" strokeweight=".5pt">
                  <v:textbox>
                    <w:txbxContent>
                      <w:p w14:paraId="75C3BDBC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405" o:spid="_x0000_s1243" type="#_x0000_t32" style="position:absolute;left:43805;top:3800;width:371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" strokecolor="black [3040]">
                  <v:stroke endarrow="block"/>
                </v:shape>
                <v:shape id="Text Box 19" o:spid="_x0000_s1244" type="#_x0000_t202" style="position:absolute;left:47805;top:1800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" fillcolor="white [3201]" strokeweight=".5pt">
                  <v:textbox>
                    <w:txbxContent>
                      <w:p w14:paraId="12457C48" w14:textId="77777777" w:rsidR="005E2373" w:rsidRPr="0070329D" w:rsidRDefault="005E2373" w:rsidP="005E2373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</w:rPr>
                          <w:t>4000</w:t>
                        </w:r>
                      </w:p>
                    </w:txbxContent>
                  </v:textbox>
                </v:shape>
                <v:shape id="Text Box 19" o:spid="_x0000_s1245" type="#_x0000_t202" style="position:absolute;left:47805;top:4181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LShwwAAANw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mn1DP9nyhGQyz8AAAD//wMAUEsBAi0AFAAGAAgAAAAhANvh9svuAAAAhQEAABMAAAAAAAAAAAAA&#10;AAAAAAAAAFtDb250ZW50X1R5cGVzXS54bWxQSwECLQAUAAYACAAAACEAWvQsW78AAAAVAQAACwAA&#10;AAAAAAAAAAAAAAAfAQAAX3JlbHMvLnJlbHNQSwECLQAUAAYACAAAACEA/YC0ocMAAADcAAAADwAA&#10;AAAAAAAAAAAAAAAHAgAAZHJzL2Rvd25yZXYueG1sUEsFBgAAAAADAAMAtwAAAPcCAAAAAA==&#10;" fillcolor="white [3201]" strokeweight=".5pt">
                  <v:textbox>
                    <w:txbxContent>
                      <w:p w14:paraId="194752AA" w14:textId="77777777" w:rsidR="005E2373" w:rsidRPr="0070329D" w:rsidRDefault="005E2373" w:rsidP="005E2373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</w:rPr>
                          <w:t>9900</w:t>
                        </w:r>
                      </w:p>
                    </w:txbxContent>
                  </v:textbox>
                </v:shape>
                <v:shape id="Text Box 19" o:spid="_x0000_s1246" type="#_x0000_t202" style="position:absolute;left:47805;top:6562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" fillcolor="white [3201]" strokeweight=".5pt">
                  <v:textbox>
                    <w:txbxContent>
                      <w:p w14:paraId="50F7CCCC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409" o:spid="_x0000_s1247" type="#_x0000_t32" style="position:absolute;left:51435;top:3705;width:3714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14:paraId="2F369BAE" w14:textId="48395015" w:rsidR="005E2373" w:rsidRPr="00C364F6" w:rsidRDefault="00FD4C89" w:rsidP="005E2373">
      <w:pPr>
        <w:jc w:val="center"/>
        <w:rPr>
          <w:b/>
        </w:rPr>
      </w:pPr>
      <w:r>
        <w:rPr>
          <w:b/>
        </w:rPr>
        <w:t>Figure5</w:t>
      </w:r>
      <w:r w:rsidR="005E2373" w:rsidRPr="00C364F6">
        <w:rPr>
          <w:b/>
        </w:rPr>
        <w:t xml:space="preserve">: </w:t>
      </w:r>
      <w:r w:rsidR="005E2373">
        <w:rPr>
          <w:b/>
        </w:rPr>
        <w:t xml:space="preserve">Updated </w:t>
      </w:r>
      <w:r w:rsidR="00E671F3">
        <w:rPr>
          <w:b/>
        </w:rPr>
        <w:t>P</w:t>
      </w:r>
      <w:r w:rsidR="005E2373" w:rsidRPr="00C364F6">
        <w:rPr>
          <w:b/>
        </w:rPr>
        <w:t>ool of blocks</w:t>
      </w:r>
      <w:r w:rsidR="005E2373">
        <w:rPr>
          <w:b/>
        </w:rPr>
        <w:t xml:space="preserve"> using best fit strategy</w:t>
      </w:r>
    </w:p>
    <w:p w14:paraId="5CFF3D79" w14:textId="77777777" w:rsidR="005E2373" w:rsidRDefault="005E2373" w:rsidP="005E2373">
      <w:pPr>
        <w:jc w:val="center"/>
        <w:rPr>
          <w:b/>
        </w:rPr>
      </w:pPr>
    </w:p>
    <w:p w14:paraId="46E63C53" w14:textId="77777777" w:rsidR="005E2373" w:rsidRDefault="005E2373" w:rsidP="005E2373">
      <w:pPr>
        <w:jc w:val="center"/>
        <w:rPr>
          <w:b/>
        </w:rPr>
      </w:pPr>
    </w:p>
    <w:p w14:paraId="09A50F2D" w14:textId="77777777" w:rsidR="005E2373" w:rsidRDefault="005E2373" w:rsidP="005E2373">
      <w:pPr>
        <w:jc w:val="center"/>
        <w:rPr>
          <w:b/>
        </w:rPr>
      </w:pPr>
    </w:p>
    <w:p w14:paraId="1C43EEB7" w14:textId="77777777" w:rsidR="005E2373" w:rsidRDefault="005E2373" w:rsidP="005E2373">
      <w:pPr>
        <w:jc w:val="center"/>
        <w:rPr>
          <w:b/>
        </w:rPr>
      </w:pPr>
    </w:p>
    <w:p w14:paraId="7529B340" w14:textId="77777777" w:rsidR="005E2373" w:rsidRDefault="005E2373" w:rsidP="005E2373">
      <w:pPr>
        <w:jc w:val="center"/>
        <w:rPr>
          <w:b/>
        </w:rPr>
      </w:pPr>
    </w:p>
    <w:p w14:paraId="5BCE971C" w14:textId="77777777" w:rsidR="005E2373" w:rsidRDefault="005E2373" w:rsidP="005E2373">
      <w:pPr>
        <w:jc w:val="center"/>
        <w:rPr>
          <w:b/>
        </w:rPr>
      </w:pPr>
    </w:p>
    <w:p w14:paraId="1F87E690" w14:textId="77777777" w:rsidR="005E2373" w:rsidRDefault="005E2373" w:rsidP="005E2373">
      <w:pPr>
        <w:jc w:val="center"/>
        <w:rPr>
          <w:b/>
        </w:rPr>
      </w:pPr>
    </w:p>
    <w:p w14:paraId="3BA4F08A" w14:textId="77777777" w:rsidR="005E2373" w:rsidRDefault="005E2373" w:rsidP="005E2373">
      <w:pPr>
        <w:jc w:val="center"/>
        <w:rPr>
          <w:b/>
        </w:rPr>
      </w:pPr>
    </w:p>
    <w:p w14:paraId="41ACA9E3" w14:textId="77777777" w:rsidR="005E2373" w:rsidRDefault="005E2373" w:rsidP="005E2373">
      <w:pPr>
        <w:jc w:val="center"/>
        <w:rPr>
          <w:b/>
        </w:rPr>
      </w:pPr>
    </w:p>
    <w:p w14:paraId="17FE3572" w14:textId="77777777" w:rsidR="005E2373" w:rsidRDefault="005E2373" w:rsidP="005E2373">
      <w:pPr>
        <w:jc w:val="center"/>
        <w:rPr>
          <w:b/>
        </w:rPr>
      </w:pPr>
    </w:p>
    <w:p w14:paraId="0E5510F0" w14:textId="77777777" w:rsidR="005E2373" w:rsidRDefault="005E2373" w:rsidP="005E2373">
      <w:pPr>
        <w:rPr>
          <w:b/>
        </w:rPr>
      </w:pPr>
      <w:r w:rsidRPr="00C364F6">
        <w:rPr>
          <w:b/>
          <w:noProof/>
          <w:lang w:eastAsia="en-US"/>
        </w:rPr>
        <mc:AlternateContent>
          <mc:Choice Requires="wpc">
            <w:drawing>
              <wp:inline distT="0" distB="0" distL="0" distR="0" wp14:anchorId="6BDDAABB" wp14:editId="31EBB209">
                <wp:extent cx="5486400" cy="5143500"/>
                <wp:effectExtent l="0" t="0" r="0" b="0"/>
                <wp:docPr id="482" name="Canvas 4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10" name="Rectangle 410"/>
                        <wps:cNvSpPr/>
                        <wps:spPr>
                          <a:xfrm>
                            <a:off x="1200150" y="200025"/>
                            <a:ext cx="466725" cy="857250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Text Box 411"/>
                        <wps:cNvSpPr txBox="1"/>
                        <wps:spPr>
                          <a:xfrm>
                            <a:off x="1200150" y="20002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914C20" w14:textId="77777777" w:rsidR="005E2373" w:rsidRPr="0070329D" w:rsidRDefault="005E2373" w:rsidP="005E2373">
                              <w:pPr>
                                <w:rPr>
                                  <w:sz w:val="20"/>
                                </w:rPr>
                              </w:pPr>
                              <w:r w:rsidRPr="0070329D">
                                <w:rPr>
                                  <w:sz w:val="20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Text Box 412"/>
                        <wps:cNvSpPr txBox="1"/>
                        <wps:spPr>
                          <a:xfrm>
                            <a:off x="1209675" y="447675"/>
                            <a:ext cx="447675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1A333C" w14:textId="77777777" w:rsidR="005E2373" w:rsidRPr="00474ACA" w:rsidRDefault="005E2373" w:rsidP="005E2373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260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Straight Connector 413"/>
                        <wps:cNvCnPr/>
                        <wps:spPr>
                          <a:xfrm>
                            <a:off x="1209675" y="847725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Straight Arrow Connector 414"/>
                        <wps:cNvCnPr/>
                        <wps:spPr>
                          <a:xfrm flipV="1">
                            <a:off x="1628775" y="361950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Straight Arrow Connector 415"/>
                        <wps:cNvCnPr/>
                        <wps:spPr>
                          <a:xfrm>
                            <a:off x="1428750" y="990600"/>
                            <a:ext cx="0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Text Box 19"/>
                        <wps:cNvSpPr txBox="1"/>
                        <wps:spPr>
                          <a:xfrm>
                            <a:off x="2008800" y="22762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F7D0C9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Text Box 19"/>
                        <wps:cNvSpPr txBox="1"/>
                        <wps:spPr>
                          <a:xfrm>
                            <a:off x="2008800" y="46575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1AB64D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Text Box 19"/>
                        <wps:cNvSpPr txBox="1"/>
                        <wps:spPr>
                          <a:xfrm>
                            <a:off x="2008800" y="70387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AAE2AE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Straight Arrow Connector 419"/>
                        <wps:cNvCnPr/>
                        <wps:spPr>
                          <a:xfrm>
                            <a:off x="1790700" y="533400"/>
                            <a:ext cx="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Straight Arrow Connector 420"/>
                        <wps:cNvCnPr/>
                        <wps:spPr>
                          <a:xfrm flipV="1">
                            <a:off x="2380275" y="418125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Text Box 19"/>
                        <wps:cNvSpPr txBox="1"/>
                        <wps:spPr>
                          <a:xfrm>
                            <a:off x="2761275" y="22762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EA5DEF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Text Box 19"/>
                        <wps:cNvSpPr txBox="1"/>
                        <wps:spPr>
                          <a:xfrm>
                            <a:off x="2761275" y="46575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87D23B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Text Box 19"/>
                        <wps:cNvSpPr txBox="1"/>
                        <wps:spPr>
                          <a:xfrm>
                            <a:off x="2761275" y="70387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913048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Straight Arrow Connector 424"/>
                        <wps:cNvCnPr/>
                        <wps:spPr>
                          <a:xfrm flipV="1">
                            <a:off x="3132750" y="418125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Text Box 19"/>
                        <wps:cNvSpPr txBox="1"/>
                        <wps:spPr>
                          <a:xfrm>
                            <a:off x="3532800" y="21810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81454B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120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Text Box 19"/>
                        <wps:cNvSpPr txBox="1"/>
                        <wps:spPr>
                          <a:xfrm>
                            <a:off x="3532800" y="45622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1A951D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 Box 19"/>
                        <wps:cNvSpPr txBox="1"/>
                        <wps:spPr>
                          <a:xfrm>
                            <a:off x="3532800" y="69435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455C5C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Straight Arrow Connector 428"/>
                        <wps:cNvCnPr/>
                        <wps:spPr>
                          <a:xfrm flipV="1">
                            <a:off x="3904275" y="408600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1208700" y="1399200"/>
                            <a:ext cx="466725" cy="857250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Text Box 19"/>
                        <wps:cNvSpPr txBox="1"/>
                        <wps:spPr>
                          <a:xfrm>
                            <a:off x="1208700" y="139920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86267E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Text Box 20"/>
                        <wps:cNvSpPr txBox="1"/>
                        <wps:spPr>
                          <a:xfrm>
                            <a:off x="1218225" y="1646850"/>
                            <a:ext cx="447675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3C58CB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130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Straight Connector 432"/>
                        <wps:cNvCnPr/>
                        <wps:spPr>
                          <a:xfrm>
                            <a:off x="1297940" y="2646975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Straight Arrow Connector 433"/>
                        <wps:cNvCnPr/>
                        <wps:spPr>
                          <a:xfrm flipV="1">
                            <a:off x="1637325" y="1561125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Text Box 19"/>
                        <wps:cNvSpPr txBox="1"/>
                        <wps:spPr>
                          <a:xfrm>
                            <a:off x="2017055" y="137888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E87B5F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Text Box 19"/>
                        <wps:cNvSpPr txBox="1"/>
                        <wps:spPr>
                          <a:xfrm>
                            <a:off x="2017055" y="161700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6195CC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Text Box 19"/>
                        <wps:cNvSpPr txBox="1"/>
                        <wps:spPr>
                          <a:xfrm>
                            <a:off x="2017055" y="185513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B1955E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Straight Arrow Connector 437"/>
                        <wps:cNvCnPr/>
                        <wps:spPr>
                          <a:xfrm>
                            <a:off x="1799250" y="1732575"/>
                            <a:ext cx="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Straight Arrow Connector 438"/>
                        <wps:cNvCnPr/>
                        <wps:spPr>
                          <a:xfrm flipV="1">
                            <a:off x="2388530" y="1569380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Text Box 19"/>
                        <wps:cNvSpPr txBox="1"/>
                        <wps:spPr>
                          <a:xfrm>
                            <a:off x="2769530" y="137888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391867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320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Text Box 19"/>
                        <wps:cNvSpPr txBox="1"/>
                        <wps:spPr>
                          <a:xfrm>
                            <a:off x="2769530" y="161700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942019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Text Box 19"/>
                        <wps:cNvSpPr txBox="1"/>
                        <wps:spPr>
                          <a:xfrm>
                            <a:off x="2769530" y="185513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A03CCD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Straight Arrow Connector 442"/>
                        <wps:cNvCnPr/>
                        <wps:spPr>
                          <a:xfrm flipV="1">
                            <a:off x="3141005" y="1569380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1229020" y="2619375"/>
                            <a:ext cx="466725" cy="857250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Text Box 19"/>
                        <wps:cNvSpPr txBox="1"/>
                        <wps:spPr>
                          <a:xfrm>
                            <a:off x="1229020" y="261937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BC68D5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P3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Text Box 20"/>
                        <wps:cNvSpPr txBox="1"/>
                        <wps:spPr>
                          <a:xfrm>
                            <a:off x="1238545" y="2867025"/>
                            <a:ext cx="447675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A7716E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310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Straight Connector 446"/>
                        <wps:cNvCnPr/>
                        <wps:spPr>
                          <a:xfrm>
                            <a:off x="1238545" y="3267075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Straight Arrow Connector 447"/>
                        <wps:cNvCnPr/>
                        <wps:spPr>
                          <a:xfrm flipV="1">
                            <a:off x="1657645" y="2781300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Straight Arrow Connector 448"/>
                        <wps:cNvCnPr/>
                        <wps:spPr>
                          <a:xfrm>
                            <a:off x="1457620" y="3409950"/>
                            <a:ext cx="0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Text Box 19"/>
                        <wps:cNvSpPr txBox="1"/>
                        <wps:spPr>
                          <a:xfrm>
                            <a:off x="2037375" y="264668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4D2D84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90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Text Box 19"/>
                        <wps:cNvSpPr txBox="1"/>
                        <wps:spPr>
                          <a:xfrm>
                            <a:off x="2037375" y="288480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142517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Text Box 19"/>
                        <wps:cNvSpPr txBox="1"/>
                        <wps:spPr>
                          <a:xfrm>
                            <a:off x="2037375" y="312293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EEB56A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Straight Arrow Connector 452"/>
                        <wps:cNvCnPr/>
                        <wps:spPr>
                          <a:xfrm>
                            <a:off x="1819570" y="2952750"/>
                            <a:ext cx="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Straight Arrow Connector 453"/>
                        <wps:cNvCnPr/>
                        <wps:spPr>
                          <a:xfrm flipV="1">
                            <a:off x="2408850" y="2837180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Text Box 19"/>
                        <wps:cNvSpPr txBox="1"/>
                        <wps:spPr>
                          <a:xfrm>
                            <a:off x="2789850" y="264668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AFC0C5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450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Text Box 19"/>
                        <wps:cNvSpPr txBox="1"/>
                        <wps:spPr>
                          <a:xfrm>
                            <a:off x="2789850" y="288480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2311F8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Text Box 19"/>
                        <wps:cNvSpPr txBox="1"/>
                        <wps:spPr>
                          <a:xfrm>
                            <a:off x="2789850" y="312293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24D881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Straight Arrow Connector 457"/>
                        <wps:cNvCnPr/>
                        <wps:spPr>
                          <a:xfrm flipV="1">
                            <a:off x="3161325" y="2837180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Straight Arrow Connector 458"/>
                        <wps:cNvCnPr/>
                        <wps:spPr>
                          <a:xfrm>
                            <a:off x="1447120" y="2189775"/>
                            <a:ext cx="0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Text Box 19"/>
                        <wps:cNvSpPr txBox="1"/>
                        <wps:spPr>
                          <a:xfrm>
                            <a:off x="3542325" y="264697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99E107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600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Text Box 19"/>
                        <wps:cNvSpPr txBox="1"/>
                        <wps:spPr>
                          <a:xfrm>
                            <a:off x="3542325" y="288510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864E76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Text Box 19"/>
                        <wps:cNvSpPr txBox="1"/>
                        <wps:spPr>
                          <a:xfrm>
                            <a:off x="3542325" y="312322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75B78E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Straight Arrow Connector 462"/>
                        <wps:cNvCnPr/>
                        <wps:spPr>
                          <a:xfrm flipV="1">
                            <a:off x="3913800" y="2837475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Text Box 19"/>
                        <wps:cNvSpPr txBox="1"/>
                        <wps:spPr>
                          <a:xfrm>
                            <a:off x="4294800" y="264697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808CCD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950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Text Box 19"/>
                        <wps:cNvSpPr txBox="1"/>
                        <wps:spPr>
                          <a:xfrm>
                            <a:off x="4294800" y="288510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6F1BDE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Text Box 19"/>
                        <wps:cNvSpPr txBox="1"/>
                        <wps:spPr>
                          <a:xfrm>
                            <a:off x="4294800" y="312322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BEE33C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Straight Arrow Connector 466"/>
                        <wps:cNvCnPr/>
                        <wps:spPr>
                          <a:xfrm flipV="1">
                            <a:off x="4666275" y="2837475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7" name="Text Box 71"/>
                        <wps:cNvSpPr txBox="1"/>
                        <wps:spPr>
                          <a:xfrm>
                            <a:off x="180000" y="180000"/>
                            <a:ext cx="5143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0D6B94" w14:textId="77777777" w:rsidR="005E2373" w:rsidRPr="00530CC3" w:rsidRDefault="00530CC3" w:rsidP="005E237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530CC3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Prog</w:t>
                              </w:r>
                              <w:r w:rsidR="005E2373" w:rsidRPr="00530CC3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Straight Arrow Connector 468"/>
                        <wps:cNvCnPr/>
                        <wps:spPr>
                          <a:xfrm>
                            <a:off x="694350" y="318113"/>
                            <a:ext cx="505800" cy="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9" name="Straight Connector 469"/>
                        <wps:cNvCnPr/>
                        <wps:spPr>
                          <a:xfrm>
                            <a:off x="1219200" y="20469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1229020" y="3800106"/>
                            <a:ext cx="466725" cy="85661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Text Box 19"/>
                        <wps:cNvSpPr txBox="1"/>
                        <wps:spPr>
                          <a:xfrm>
                            <a:off x="1229020" y="3800106"/>
                            <a:ext cx="457200" cy="237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41C790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P4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 Box 20"/>
                        <wps:cNvSpPr txBox="1"/>
                        <wps:spPr>
                          <a:xfrm>
                            <a:off x="1238545" y="4047756"/>
                            <a:ext cx="447675" cy="2089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430657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Straight Arrow Connector 473"/>
                        <wps:cNvCnPr/>
                        <wps:spPr>
                          <a:xfrm flipV="1">
                            <a:off x="1657645" y="3962031"/>
                            <a:ext cx="371475" cy="3613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Text Box 19"/>
                        <wps:cNvSpPr txBox="1"/>
                        <wps:spPr>
                          <a:xfrm>
                            <a:off x="2037375" y="3779786"/>
                            <a:ext cx="457200" cy="237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7E9180" w14:textId="77777777" w:rsidR="005E2373" w:rsidRPr="005E2373" w:rsidRDefault="00C4193F" w:rsidP="005E237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</w:rPr>
                                <w:t>356</w:t>
                              </w:r>
                              <w:r w:rsidR="005E2373" w:rsidRPr="005E2373">
                                <w:rPr>
                                  <w:rFonts w:eastAsia="Times New Roman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Text Box 19"/>
                        <wps:cNvSpPr txBox="1"/>
                        <wps:spPr>
                          <a:xfrm>
                            <a:off x="2037375" y="4017911"/>
                            <a:ext cx="457200" cy="237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6DE6E3" w14:textId="77777777" w:rsidR="005E2373" w:rsidRP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 w:rsidRPr="005E2373">
                                <w:rPr>
                                  <w:rFonts w:eastAsia="Times New Roman"/>
                                  <w:sz w:val="20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Text Box 19"/>
                        <wps:cNvSpPr txBox="1"/>
                        <wps:spPr>
                          <a:xfrm>
                            <a:off x="2037375" y="4256036"/>
                            <a:ext cx="457200" cy="237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400DAC" w14:textId="77777777" w:rsidR="005E2373" w:rsidRDefault="005E2373" w:rsidP="005E23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Straight Arrow Connector 477"/>
                        <wps:cNvCnPr/>
                        <wps:spPr>
                          <a:xfrm>
                            <a:off x="1819570" y="4133481"/>
                            <a:ext cx="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Straight Arrow Connector 478"/>
                        <wps:cNvCnPr/>
                        <wps:spPr>
                          <a:xfrm flipV="1">
                            <a:off x="2408850" y="3970286"/>
                            <a:ext cx="371475" cy="3613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Straight Arrow Connector 479"/>
                        <wps:cNvCnPr/>
                        <wps:spPr>
                          <a:xfrm>
                            <a:off x="1467145" y="4590681"/>
                            <a:ext cx="0" cy="389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Straight Connector 480"/>
                        <wps:cNvCnPr/>
                        <wps:spPr>
                          <a:xfrm>
                            <a:off x="1237275" y="4436376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DDAABB" id="Canvas 482" o:spid="_x0000_s1248" editas="canvas" style="width:6in;height:405pt;mso-position-horizontal-relative:char;mso-position-vertical-relative:line" coordsize="54864,5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">
                <v:shape id="_x0000_s1249" type="#_x0000_t75" style="position:absolute;width:54864;height:51435;visibility:visible;mso-wrap-style:square">
                  <v:fill o:detectmouseclick="t"/>
                  <v:path o:connecttype="none"/>
                </v:shape>
                <v:rect id="Rectangle 410" o:spid="_x0000_s1250" style="position:absolute;left:12001;top:2000;width:4667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" filled="f" strokecolor="#243f60 [1604]" strokeweight="1pt"/>
                <v:shape id="Text Box 411" o:spid="_x0000_s1251" type="#_x0000_t202" style="position:absolute;left:12001;top:2000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" fillcolor="white [3201]" strokeweight=".5pt">
                  <v:textbox>
                    <w:txbxContent>
                      <w:p w14:paraId="23914C20" w14:textId="77777777" w:rsidR="005E2373" w:rsidRPr="0070329D" w:rsidRDefault="005E2373" w:rsidP="005E2373">
                        <w:pPr>
                          <w:rPr>
                            <w:sz w:val="20"/>
                          </w:rPr>
                        </w:pPr>
                        <w:r w:rsidRPr="0070329D">
                          <w:rPr>
                            <w:sz w:val="20"/>
                          </w:rPr>
                          <w:t>P1</w:t>
                        </w:r>
                      </w:p>
                    </w:txbxContent>
                  </v:textbox>
                </v:shape>
                <v:shape id="Text Box 412" o:spid="_x0000_s1252" type="#_x0000_t202" style="position:absolute;left:12096;top:4476;width:4477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" fillcolor="white [3201]" strokeweight=".5pt">
                  <v:textbox>
                    <w:txbxContent>
                      <w:p w14:paraId="711A333C" w14:textId="77777777" w:rsidR="005E2373" w:rsidRPr="00474ACA" w:rsidRDefault="005E2373" w:rsidP="005E2373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260</w:t>
                        </w:r>
                      </w:p>
                    </w:txbxContent>
                  </v:textbox>
                </v:shape>
                <v:line id="Straight Connector 413" o:spid="_x0000_s1253" style="position:absolute;visibility:visible;mso-wrap-style:square" from="12096,8477" to="16573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" strokecolor="black [3040]"/>
                <v:shape id="Straight Arrow Connector 414" o:spid="_x0000_s1254" type="#_x0000_t32" style="position:absolute;left:16287;top:3619;width:3715;height:36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" strokecolor="black [3040]">
                  <v:stroke endarrow="block"/>
                </v:shape>
                <v:shape id="Straight Arrow Connector 415" o:spid="_x0000_s1255" type="#_x0000_t32" style="position:absolute;left:14287;top:9906;width:0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" strokecolor="black [3040]">
                  <v:stroke endarrow="block"/>
                </v:shape>
                <v:shape id="Text Box 19" o:spid="_x0000_s1256" type="#_x0000_t202" style="position:absolute;left:20088;top:2276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" fillcolor="white [3201]" strokeweight=".5pt">
                  <v:textbox>
                    <w:txbxContent>
                      <w:p w14:paraId="63F7D0C9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0</w:t>
                        </w:r>
                      </w:p>
                    </w:txbxContent>
                  </v:textbox>
                </v:shape>
                <v:shape id="Text Box 19" o:spid="_x0000_s1257" type="#_x0000_t202" style="position:absolute;left:20088;top:4657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" fillcolor="white [3201]" strokeweight=".5pt">
                  <v:textbox>
                    <w:txbxContent>
                      <w:p w14:paraId="7F1AB64D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40</w:t>
                        </w:r>
                      </w:p>
                    </w:txbxContent>
                  </v:textbox>
                </v:shape>
                <v:shape id="Text Box 19" o:spid="_x0000_s1258" type="#_x0000_t202" style="position:absolute;left:20088;top:7038;width:457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" fillcolor="white [3201]" strokeweight=".5pt">
                  <v:textbox>
                    <w:txbxContent>
                      <w:p w14:paraId="67AAE2AE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shape id="Straight Arrow Connector 419" o:spid="_x0000_s1259" type="#_x0000_t32" style="position:absolute;left:17907;top:5334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" strokecolor="#4579b8 [3044]">
                  <v:stroke endarrow="block"/>
                </v:shape>
                <v:shape id="Straight Arrow Connector 420" o:spid="_x0000_s1260" type="#_x0000_t32" style="position:absolute;left:23802;top:4181;width:371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" strokecolor="black [3040]">
                  <v:stroke endarrow="block"/>
                </v:shape>
                <v:shape id="Text Box 19" o:spid="_x0000_s1261" type="#_x0000_t202" style="position:absolute;left:27612;top:2276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" fillcolor="white [3201]" strokeweight=".5pt">
                  <v:textbox>
                    <w:txbxContent>
                      <w:p w14:paraId="6CEA5DEF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70</w:t>
                        </w:r>
                      </w:p>
                    </w:txbxContent>
                  </v:textbox>
                </v:shape>
                <v:shape id="Text Box 19" o:spid="_x0000_s1262" type="#_x0000_t202" style="position:absolute;left:27612;top:4657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" fillcolor="white [3201]" strokeweight=".5pt">
                  <v:textbox>
                    <w:txbxContent>
                      <w:p w14:paraId="2587D23B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20</w:t>
                        </w:r>
                      </w:p>
                    </w:txbxContent>
                  </v:textbox>
                </v:shape>
                <v:shape id="Text Box 19" o:spid="_x0000_s1263" type="#_x0000_t202" style="position:absolute;left:27612;top:7038;width:457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" fillcolor="white [3201]" strokeweight=".5pt">
                  <v:textbox>
                    <w:txbxContent>
                      <w:p w14:paraId="11913048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424" o:spid="_x0000_s1264" type="#_x0000_t32" style="position:absolute;left:31327;top:4181;width:371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" strokecolor="black [3040]">
                  <v:stroke endarrow="block"/>
                </v:shape>
                <v:shape id="Text Box 19" o:spid="_x0000_s1265" type="#_x0000_t202" style="position:absolute;left:35328;top:2181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" fillcolor="white [3201]" strokeweight=".5pt">
                  <v:textbox>
                    <w:txbxContent>
                      <w:p w14:paraId="3E81454B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120</w:t>
                        </w:r>
                      </w:p>
                    </w:txbxContent>
                  </v:textbox>
                </v:shape>
                <v:shape id="Text Box 19" o:spid="_x0000_s1266" type="#_x0000_t202" style="position:absolute;left:35328;top:4562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" fillcolor="white [3201]" strokeweight=".5pt">
                  <v:textbox>
                    <w:txbxContent>
                      <w:p w14:paraId="061A951D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200</w:t>
                        </w:r>
                      </w:p>
                    </w:txbxContent>
                  </v:textbox>
                </v:shape>
                <v:shape id="Text Box 19" o:spid="_x0000_s1267" type="#_x0000_t202" style="position:absolute;left:35328;top:6943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" fillcolor="white [3201]" strokeweight=".5pt">
                  <v:textbox>
                    <w:txbxContent>
                      <w:p w14:paraId="0F455C5C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428" o:spid="_x0000_s1268" type="#_x0000_t32" style="position:absolute;left:39042;top:4086;width:371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" strokecolor="black [3040]">
                  <v:stroke endarrow="block"/>
                </v:shape>
                <v:rect id="Rectangle 429" o:spid="_x0000_s1269" style="position:absolute;left:12087;top:13992;width:4667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243f60 [1604]" strokeweight="1pt"/>
                <v:shape id="Text Box 19" o:spid="_x0000_s1270" type="#_x0000_t202" style="position:absolute;left:12087;top:13992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" fillcolor="white [3201]" strokeweight=".5pt">
                  <v:textbox>
                    <w:txbxContent>
                      <w:p w14:paraId="3986267E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P2</w:t>
                        </w:r>
                      </w:p>
                    </w:txbxContent>
                  </v:textbox>
                </v:shape>
                <v:shape id="Text Box 20" o:spid="_x0000_s1271" type="#_x0000_t202" style="position:absolute;left:12182;top:16468;width:4477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" fillcolor="white [3201]" strokeweight=".5pt">
                  <v:textbox>
                    <w:txbxContent>
                      <w:p w14:paraId="3A3C58CB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130</w:t>
                        </w:r>
                      </w:p>
                    </w:txbxContent>
                  </v:textbox>
                </v:shape>
                <v:line id="Straight Connector 432" o:spid="_x0000_s1272" style="position:absolute;visibility:visible;mso-wrap-style:square" from="12979,26469" to="17456,26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" strokecolor="black [3040]"/>
                <v:shape id="Straight Arrow Connector 433" o:spid="_x0000_s1273" type="#_x0000_t32" style="position:absolute;left:16373;top:15611;width:371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" strokecolor="black [3040]">
                  <v:stroke endarrow="block"/>
                </v:shape>
                <v:shape id="Text Box 19" o:spid="_x0000_s1274" type="#_x0000_t202" style="position:absolute;left:20170;top:13788;width:457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" fillcolor="white [3201]" strokeweight=".5pt">
                  <v:textbox>
                    <w:txbxContent>
                      <w:p w14:paraId="53E87B5F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40</w:t>
                        </w:r>
                      </w:p>
                    </w:txbxContent>
                  </v:textbox>
                </v:shape>
                <v:shape id="Text Box 19" o:spid="_x0000_s1275" type="#_x0000_t202" style="position:absolute;left:20170;top:16170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" fillcolor="white [3201]" strokeweight=".5pt">
                  <v:textbox>
                    <w:txbxContent>
                      <w:p w14:paraId="436195CC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30</w:t>
                        </w:r>
                      </w:p>
                    </w:txbxContent>
                  </v:textbox>
                </v:shape>
                <v:shape id="Text Box 19" o:spid="_x0000_s1276" type="#_x0000_t202" style="position:absolute;left:20170;top:18551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" fillcolor="white [3201]" strokeweight=".5pt">
                  <v:textbox>
                    <w:txbxContent>
                      <w:p w14:paraId="09B1955E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437" o:spid="_x0000_s1277" type="#_x0000_t32" style="position:absolute;left:17992;top:17325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" strokecolor="#4579b8 [3044]">
                  <v:stroke endarrow="block"/>
                </v:shape>
                <v:shape id="Straight Arrow Connector 438" o:spid="_x0000_s1278" type="#_x0000_t32" style="position:absolute;left:23885;top:15693;width:3715;height:36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" strokecolor="black [3040]">
                  <v:stroke endarrow="block"/>
                </v:shape>
                <v:shape id="Text Box 19" o:spid="_x0000_s1279" type="#_x0000_t202" style="position:absolute;left:27695;top:13788;width:457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" fillcolor="white [3201]" strokeweight=".5pt">
                  <v:textbox>
                    <w:txbxContent>
                      <w:p w14:paraId="4F391867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320</w:t>
                        </w:r>
                      </w:p>
                    </w:txbxContent>
                  </v:textbox>
                </v:shape>
                <v:shape id="Text Box 19" o:spid="_x0000_s1280" type="#_x0000_t202" style="position:absolute;left:27695;top:16170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" fillcolor="white [3201]" strokeweight=".5pt">
                  <v:textbox>
                    <w:txbxContent>
                      <w:p w14:paraId="68942019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100</w:t>
                        </w:r>
                      </w:p>
                    </w:txbxContent>
                  </v:textbox>
                </v:shape>
                <v:shape id="Text Box 19" o:spid="_x0000_s1281" type="#_x0000_t202" style="position:absolute;left:27695;top:18551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" fillcolor="white [3201]" strokeweight=".5pt">
                  <v:textbox>
                    <w:txbxContent>
                      <w:p w14:paraId="3FA03CCD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442" o:spid="_x0000_s1282" type="#_x0000_t32" style="position:absolute;left:31410;top:15693;width:3714;height:36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" strokecolor="black [3040]">
                  <v:stroke endarrow="block"/>
                </v:shape>
                <v:rect id="Rectangle 443" o:spid="_x0000_s1283" style="position:absolute;left:12290;top:26193;width:4667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" filled="f" strokecolor="#243f60 [1604]" strokeweight="1pt"/>
                <v:shape id="Text Box 19" o:spid="_x0000_s1284" type="#_x0000_t202" style="position:absolute;left:12290;top:26193;width:457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" fillcolor="white [3201]" strokeweight=".5pt">
                  <v:textbox>
                    <w:txbxContent>
                      <w:p w14:paraId="77BC68D5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P3</w:t>
                        </w:r>
                      </w:p>
                    </w:txbxContent>
                  </v:textbox>
                </v:shape>
                <v:shape id="Text Box 20" o:spid="_x0000_s1285" type="#_x0000_t202" style="position:absolute;left:12385;top:28670;width:4477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" fillcolor="white [3201]" strokeweight=".5pt">
                  <v:textbox>
                    <w:txbxContent>
                      <w:p w14:paraId="59A7716E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310</w:t>
                        </w:r>
                      </w:p>
                    </w:txbxContent>
                  </v:textbox>
                </v:shape>
                <v:line id="Straight Connector 446" o:spid="_x0000_s1286" style="position:absolute;visibility:visible;mso-wrap-style:square" from="12385,32670" to="16862,32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" strokecolor="black [3040]"/>
                <v:shape id="Straight Arrow Connector 447" o:spid="_x0000_s1287" type="#_x0000_t32" style="position:absolute;left:16576;top:27813;width:371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" strokecolor="black [3040]">
                  <v:stroke endarrow="block"/>
                </v:shape>
                <v:shape id="Straight Arrow Connector 448" o:spid="_x0000_s1288" type="#_x0000_t32" style="position:absolute;left:14576;top:34099;width:0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" strokecolor="black [3040]">
                  <v:stroke endarrow="block"/>
                </v:shape>
                <v:shape id="Text Box 19" o:spid="_x0000_s1289" type="#_x0000_t202" style="position:absolute;left:20373;top:26466;width:457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" fillcolor="white [3201]" strokeweight=".5pt">
                  <v:textbox>
                    <w:txbxContent>
                      <w:p w14:paraId="234D2D84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90</w:t>
                        </w:r>
                      </w:p>
                    </w:txbxContent>
                  </v:textbox>
                </v:shape>
                <v:shape id="Text Box 19" o:spid="_x0000_s1290" type="#_x0000_t202" style="position:absolute;left:20373;top:28848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" fillcolor="white [3201]" strokeweight=".5pt">
                  <v:textbox>
                    <w:txbxContent>
                      <w:p w14:paraId="0E142517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30</w:t>
                        </w:r>
                      </w:p>
                    </w:txbxContent>
                  </v:textbox>
                </v:shape>
                <v:shape id="Text Box 19" o:spid="_x0000_s1291" type="#_x0000_t202" style="position:absolute;left:20373;top:31229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" fillcolor="white [3201]" strokeweight=".5pt">
                  <v:textbox>
                    <w:txbxContent>
                      <w:p w14:paraId="60EEB56A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452" o:spid="_x0000_s1292" type="#_x0000_t32" style="position:absolute;left:18195;top:29527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" strokecolor="#4579b8 [3044]">
                  <v:stroke endarrow="block"/>
                </v:shape>
                <v:shape id="Straight Arrow Connector 453" o:spid="_x0000_s1293" type="#_x0000_t32" style="position:absolute;left:24088;top:28371;width:3715;height:36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" strokecolor="black [3040]">
                  <v:stroke endarrow="block"/>
                </v:shape>
                <v:shape id="Text Box 19" o:spid="_x0000_s1294" type="#_x0000_t202" style="position:absolute;left:27898;top:26466;width:457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" fillcolor="white [3201]" strokeweight=".5pt">
                  <v:textbox>
                    <w:txbxContent>
                      <w:p w14:paraId="1EAFC0C5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450</w:t>
                        </w:r>
                      </w:p>
                    </w:txbxContent>
                  </v:textbox>
                </v:shape>
                <v:shape id="Text Box 19" o:spid="_x0000_s1295" type="#_x0000_t202" style="position:absolute;left:27898;top:28848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" fillcolor="white [3201]" strokeweight=".5pt">
                  <v:textbox>
                    <w:txbxContent>
                      <w:p w14:paraId="562311F8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50</w:t>
                        </w:r>
                      </w:p>
                    </w:txbxContent>
                  </v:textbox>
                </v:shape>
                <v:shape id="Text Box 19" o:spid="_x0000_s1296" type="#_x0000_t202" style="position:absolute;left:27898;top:31229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" fillcolor="white [3201]" strokeweight=".5pt">
                  <v:textbox>
                    <w:txbxContent>
                      <w:p w14:paraId="1F24D881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457" o:spid="_x0000_s1297" type="#_x0000_t32" style="position:absolute;left:31613;top:28371;width:3715;height:36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" strokecolor="black [3040]">
                  <v:stroke endarrow="block"/>
                </v:shape>
                <v:shape id="Straight Arrow Connector 458" o:spid="_x0000_s1298" type="#_x0000_t32" style="position:absolute;left:14471;top:21897;width:0;height:3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" strokecolor="black [3040]">
                  <v:stroke endarrow="block"/>
                </v:shape>
                <v:shape id="Text Box 19" o:spid="_x0000_s1299" type="#_x0000_t202" style="position:absolute;left:35423;top:26469;width:457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" fillcolor="white [3201]" strokeweight=".5pt">
                  <v:textbox>
                    <w:txbxContent>
                      <w:p w14:paraId="0899E107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600</w:t>
                        </w:r>
                      </w:p>
                    </w:txbxContent>
                  </v:textbox>
                </v:shape>
                <v:shape id="Text Box 19" o:spid="_x0000_s1300" type="#_x0000_t202" style="position:absolute;left:35423;top:28851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" fillcolor="white [3201]" strokeweight=".5pt">
                  <v:textbox>
                    <w:txbxContent>
                      <w:p w14:paraId="35864E76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200</w:t>
                        </w:r>
                      </w:p>
                    </w:txbxContent>
                  </v:textbox>
                </v:shape>
                <v:shape id="Text Box 19" o:spid="_x0000_s1301" type="#_x0000_t202" style="position:absolute;left:35423;top:31232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" fillcolor="white [3201]" strokeweight=".5pt">
                  <v:textbox>
                    <w:txbxContent>
                      <w:p w14:paraId="5D75B78E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462" o:spid="_x0000_s1302" type="#_x0000_t32" style="position:absolute;left:39138;top:28374;width:3714;height:36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" strokecolor="black [3040]">
                  <v:stroke endarrow="block"/>
                </v:shape>
                <v:shape id="Text Box 19" o:spid="_x0000_s1303" type="#_x0000_t202" style="position:absolute;left:42948;top:26469;width:457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" fillcolor="white [3201]" strokeweight=".5pt">
                  <v:textbox>
                    <w:txbxContent>
                      <w:p w14:paraId="5A808CCD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950</w:t>
                        </w:r>
                      </w:p>
                    </w:txbxContent>
                  </v:textbox>
                </v:shape>
                <v:shape id="Text Box 19" o:spid="_x0000_s1304" type="#_x0000_t202" style="position:absolute;left:42948;top:28851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" fillcolor="white [3201]" strokeweight=".5pt">
                  <v:textbox>
                    <w:txbxContent>
                      <w:p w14:paraId="5F6F1BDE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30</w:t>
                        </w:r>
                      </w:p>
                    </w:txbxContent>
                  </v:textbox>
                </v:shape>
                <v:shape id="Text Box 19" o:spid="_x0000_s1305" type="#_x0000_t202" style="position:absolute;left:42948;top:31232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" fillcolor="white [3201]" strokeweight=".5pt">
                  <v:textbox>
                    <w:txbxContent>
                      <w:p w14:paraId="6DBEE33C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466" o:spid="_x0000_s1306" type="#_x0000_t32" style="position:absolute;left:46662;top:28374;width:3715;height:36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" strokecolor="black [3040]">
                  <v:stroke endarrow="block"/>
                </v:shape>
                <v:shape id="Text Box 71" o:spid="_x0000_s1307" type="#_x0000_t202" style="position:absolute;left:1800;top:1800;width:514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" filled="f" stroked="f" strokeweight=".5pt">
                  <v:textbox>
                    <w:txbxContent>
                      <w:p w14:paraId="290D6B94" w14:textId="77777777" w:rsidR="005E2373" w:rsidRPr="00530CC3" w:rsidRDefault="00530CC3" w:rsidP="005E2373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 w:rsidRPr="00530CC3">
                          <w:rPr>
                            <w:rFonts w:eastAsia="Times New Roman"/>
                            <w:sz w:val="22"/>
                            <w:szCs w:val="22"/>
                          </w:rPr>
                          <w:t>Prog</w:t>
                        </w:r>
                        <w:r w:rsidR="005E2373" w:rsidRPr="00530CC3">
                          <w:rPr>
                            <w:rFonts w:eastAsia="Times New Roman"/>
                            <w:sz w:val="22"/>
                            <w:szCs w:val="22"/>
                          </w:rPr>
                          <w:t>s</w:t>
                        </w:r>
                      </w:p>
                    </w:txbxContent>
                  </v:textbox>
                </v:shape>
                <v:shape id="Straight Arrow Connector 468" o:spid="_x0000_s1308" type="#_x0000_t32" style="position:absolute;left:6943;top:3181;width:5058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" strokecolor="black [3040]">
                  <v:stroke endarrow="block"/>
                </v:shape>
                <v:line id="Straight Connector 469" o:spid="_x0000_s1309" style="position:absolute;visibility:visible;mso-wrap-style:square" from="12192,20469" to="16668,20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" strokecolor="black [3040]"/>
                <v:rect id="Rectangle 470" o:spid="_x0000_s1310" style="position:absolute;left:12290;top:38001;width:4667;height:8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" filled="f" strokecolor="#243f60 [1604]" strokeweight="1pt"/>
                <v:shape id="Text Box 19" o:spid="_x0000_s1311" type="#_x0000_t202" style="position:absolute;left:12290;top:38001;width:4572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" fillcolor="white [3201]" strokeweight=".5pt">
                  <v:textbox>
                    <w:txbxContent>
                      <w:p w14:paraId="2141C790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P4</w:t>
                        </w:r>
                      </w:p>
                    </w:txbxContent>
                  </v:textbox>
                </v:shape>
                <v:shape id="Text Box 20" o:spid="_x0000_s1312" type="#_x0000_t202" style="position:absolute;left:12385;top:40477;width:4477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" fillcolor="white [3201]" strokeweight=".5pt">
                  <v:textbox>
                    <w:txbxContent>
                      <w:p w14:paraId="34430657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200</w:t>
                        </w:r>
                      </w:p>
                    </w:txbxContent>
                  </v:textbox>
                </v:shape>
                <v:shape id="Straight Arrow Connector 473" o:spid="_x0000_s1313" type="#_x0000_t32" style="position:absolute;left:16576;top:39620;width:3715;height:36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" strokecolor="black [3040]">
                  <v:stroke endarrow="block"/>
                </v:shape>
                <v:shape id="Text Box 19" o:spid="_x0000_s1314" type="#_x0000_t202" style="position:absolute;left:20373;top:37797;width:4572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" fillcolor="white [3201]" strokeweight=".5pt">
                  <v:textbox>
                    <w:txbxContent>
                      <w:p w14:paraId="497E9180" w14:textId="77777777" w:rsidR="005E2373" w:rsidRPr="005E2373" w:rsidRDefault="00C4193F" w:rsidP="005E2373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</w:rPr>
                          <w:t>356</w:t>
                        </w:r>
                        <w:r w:rsidR="005E2373" w:rsidRPr="005E2373">
                          <w:rPr>
                            <w:rFonts w:eastAsia="Times New Roman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19" o:spid="_x0000_s1315" type="#_x0000_t202" style="position:absolute;left:20373;top:40179;width:4572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" fillcolor="white [3201]" strokeweight=".5pt">
                  <v:textbox>
                    <w:txbxContent>
                      <w:p w14:paraId="0A6DE6E3" w14:textId="77777777" w:rsidR="005E2373" w:rsidRP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 w:rsidRPr="005E2373">
                          <w:rPr>
                            <w:rFonts w:eastAsia="Times New Roman"/>
                            <w:sz w:val="20"/>
                          </w:rPr>
                          <w:t>200</w:t>
                        </w:r>
                      </w:p>
                    </w:txbxContent>
                  </v:textbox>
                </v:shape>
                <v:shape id="Text Box 19" o:spid="_x0000_s1316" type="#_x0000_t202" style="position:absolute;left:20373;top:42560;width:4572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" fillcolor="white [3201]" strokeweight=".5pt">
                  <v:textbox>
                    <w:txbxContent>
                      <w:p w14:paraId="56400DAC" w14:textId="77777777" w:rsidR="005E2373" w:rsidRDefault="005E2373" w:rsidP="005E23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477" o:spid="_x0000_s1317" type="#_x0000_t32" style="position:absolute;left:18195;top:41334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" strokecolor="#4579b8 [3044]">
                  <v:stroke endarrow="block"/>
                </v:shape>
                <v:shape id="Straight Arrow Connector 478" o:spid="_x0000_s1318" type="#_x0000_t32" style="position:absolute;left:24088;top:39702;width:3715;height:36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" strokecolor="black [3040]">
                  <v:stroke endarrow="block"/>
                </v:shape>
                <v:shape id="Straight Arrow Connector 479" o:spid="_x0000_s1319" type="#_x0000_t32" style="position:absolute;left:14671;top:45906;width:0;height:38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" strokecolor="black [3040]">
                  <v:stroke endarrow="block"/>
                </v:shape>
                <v:line id="Straight Connector 480" o:spid="_x0000_s1320" style="position:absolute;visibility:visible;mso-wrap-style:square" from="12372,44363" to="16849,44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" strokecolor="black [3040]"/>
                <w10:anchorlock/>
              </v:group>
            </w:pict>
          </mc:Fallback>
        </mc:AlternateContent>
      </w:r>
    </w:p>
    <w:p w14:paraId="70777557" w14:textId="77777777" w:rsidR="005E2373" w:rsidRDefault="005E2373" w:rsidP="005E2373">
      <w:pPr>
        <w:jc w:val="center"/>
        <w:rPr>
          <w:b/>
        </w:rPr>
      </w:pPr>
    </w:p>
    <w:p w14:paraId="31DD869D" w14:textId="77777777" w:rsidR="005E2373" w:rsidRPr="005E2373" w:rsidRDefault="00FD4C89" w:rsidP="00FD4C89">
      <w:pPr>
        <w:jc w:val="center"/>
      </w:pPr>
      <w:r>
        <w:rPr>
          <w:b/>
        </w:rPr>
        <w:t>Figure6</w:t>
      </w:r>
      <w:r w:rsidR="005E2373" w:rsidRPr="00C364F6">
        <w:rPr>
          <w:b/>
        </w:rPr>
        <w:t xml:space="preserve">: </w:t>
      </w:r>
      <w:r w:rsidR="005E2373">
        <w:rPr>
          <w:b/>
        </w:rPr>
        <w:t>Updated Progs list using best fit strategy</w:t>
      </w:r>
    </w:p>
    <w:p w14:paraId="1A820031" w14:textId="77777777" w:rsidR="00D16CE3" w:rsidRDefault="00D16CE3" w:rsidP="00EA088F">
      <w:pPr>
        <w:jc w:val="both"/>
        <w:rPr>
          <w:b/>
        </w:rPr>
      </w:pPr>
    </w:p>
    <w:p w14:paraId="084E1266" w14:textId="77777777" w:rsidR="008B5A01" w:rsidRPr="00C364F6" w:rsidRDefault="005E2373" w:rsidP="00EA088F">
      <w:pPr>
        <w:jc w:val="both"/>
        <w:rPr>
          <w:b/>
        </w:rPr>
      </w:pPr>
      <w:proofErr w:type="spellStart"/>
      <w:r>
        <w:rPr>
          <w:b/>
        </w:rPr>
        <w:t>DeleteProgram</w:t>
      </w:r>
      <w:proofErr w:type="spellEnd"/>
      <w:r w:rsidR="00E73B46" w:rsidRPr="00C364F6">
        <w:rPr>
          <w:b/>
        </w:rPr>
        <w:t>:</w:t>
      </w:r>
    </w:p>
    <w:p w14:paraId="3624882E" w14:textId="309E4B4F" w:rsidR="008B5A01" w:rsidRPr="00C364F6" w:rsidRDefault="00E73B46" w:rsidP="00EA088F">
      <w:pPr>
        <w:jc w:val="both"/>
      </w:pPr>
      <w:r w:rsidRPr="00C364F6">
        <w:t>T</w:t>
      </w:r>
      <w:r w:rsidR="008B5A01" w:rsidRPr="00C364F6">
        <w:t xml:space="preserve">his function must take </w:t>
      </w:r>
      <w:r w:rsidR="00E671F3">
        <w:t xml:space="preserve">the </w:t>
      </w:r>
      <w:r w:rsidR="005E2373">
        <w:t>program Id</w:t>
      </w:r>
      <w:r w:rsidR="008B5A01" w:rsidRPr="00C364F6">
        <w:t xml:space="preserve"> as </w:t>
      </w:r>
      <w:r w:rsidR="00E671F3">
        <w:t xml:space="preserve">a </w:t>
      </w:r>
      <w:r w:rsidR="008B5A01" w:rsidRPr="00C364F6">
        <w:t>parameter</w:t>
      </w:r>
      <w:r w:rsidR="00602D94">
        <w:t xml:space="preserve"> and delete the </w:t>
      </w:r>
      <w:r w:rsidR="005E2373">
        <w:t>program</w:t>
      </w:r>
      <w:r w:rsidR="00EA088F" w:rsidRPr="00C364F6">
        <w:t xml:space="preserve"> with </w:t>
      </w:r>
      <w:r w:rsidR="00FD4C89">
        <w:t>the given Id from Progs</w:t>
      </w:r>
      <w:r w:rsidR="00EA088F" w:rsidRPr="00C364F6">
        <w:t>. Also</w:t>
      </w:r>
      <w:r w:rsidR="00E671F3">
        <w:t>,</w:t>
      </w:r>
      <w:r w:rsidR="00EA088F" w:rsidRPr="00C364F6">
        <w:t xml:space="preserve"> move all the blocks of the </w:t>
      </w:r>
      <w:r w:rsidR="00FD4C89">
        <w:t xml:space="preserve">memory to </w:t>
      </w:r>
      <w:r w:rsidR="00EA088F" w:rsidRPr="00C364F6">
        <w:t>pool</w:t>
      </w:r>
      <w:r w:rsidR="00E02DF1">
        <w:t xml:space="preserve"> in sorted order</w:t>
      </w:r>
      <w:r w:rsidR="00DE5097" w:rsidRPr="00C364F6">
        <w:t>.</w:t>
      </w:r>
      <w:r w:rsidR="00E02DF1">
        <w:t xml:space="preserve"> If two consecutive </w:t>
      </w:r>
      <w:proofErr w:type="gramStart"/>
      <w:r w:rsidR="00E02DF1">
        <w:t>block</w:t>
      </w:r>
      <w:proofErr w:type="gramEnd"/>
      <w:r w:rsidR="00E02DF1">
        <w:t xml:space="preserve"> become one single contiguous block</w:t>
      </w:r>
      <w:r w:rsidR="00E671F3">
        <w:t>,</w:t>
      </w:r>
      <w:r w:rsidR="00E02DF1">
        <w:t xml:space="preserve"> then you must also merge them into one single block. For example</w:t>
      </w:r>
      <w:r w:rsidR="00E671F3">
        <w:t>,</w:t>
      </w:r>
      <w:r w:rsidR="00E02DF1">
        <w:t xml:space="preserve"> if </w:t>
      </w:r>
      <w:r w:rsidR="00FD4C89">
        <w:t>program P3</w:t>
      </w:r>
      <w:r w:rsidR="00E02DF1">
        <w:t xml:space="preserve"> is deleted</w:t>
      </w:r>
      <w:r w:rsidR="00E671F3">
        <w:t>,</w:t>
      </w:r>
      <w:r w:rsidR="00E02DF1">
        <w:t xml:space="preserve"> the</w:t>
      </w:r>
      <w:r w:rsidR="00E671F3">
        <w:t xml:space="preserve"> block starting at 450 must be merged with the block in Pool starting at byte position 420</w:t>
      </w:r>
      <w:r w:rsidR="00FD4C89">
        <w:t xml:space="preserve">. The updated </w:t>
      </w:r>
      <w:r w:rsidR="00E671F3">
        <w:t>P</w:t>
      </w:r>
      <w:r w:rsidR="00FD4C89">
        <w:t>ool will be as follows</w:t>
      </w:r>
    </w:p>
    <w:p w14:paraId="32891E3C" w14:textId="77777777" w:rsidR="00EA088F" w:rsidRPr="00C364F6" w:rsidRDefault="00EA088F" w:rsidP="00EA088F">
      <w:pPr>
        <w:jc w:val="both"/>
      </w:pPr>
    </w:p>
    <w:p w14:paraId="5159AF40" w14:textId="77777777" w:rsidR="000C488E" w:rsidRDefault="000C488E" w:rsidP="00EA088F">
      <w:pPr>
        <w:jc w:val="both"/>
      </w:pPr>
    </w:p>
    <w:p w14:paraId="78A500B7" w14:textId="77777777" w:rsidR="00FD4C89" w:rsidRPr="00C364F6" w:rsidRDefault="00FD4C89" w:rsidP="00FD4C89">
      <w:pPr>
        <w:jc w:val="both"/>
        <w:rPr>
          <w:b/>
        </w:rPr>
      </w:pPr>
      <w:r w:rsidRPr="00C364F6">
        <w:rPr>
          <w:b/>
          <w:noProof/>
          <w:lang w:eastAsia="en-US"/>
        </w:rPr>
        <mc:AlternateContent>
          <mc:Choice Requires="wpc">
            <w:drawing>
              <wp:inline distT="0" distB="0" distL="0" distR="0" wp14:anchorId="3A19BE8A" wp14:editId="08AF819D">
                <wp:extent cx="5486400" cy="976544"/>
                <wp:effectExtent l="0" t="0" r="95250" b="0"/>
                <wp:docPr id="510" name="Canvas 5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3" name="Straight Arrow Connector 483"/>
                        <wps:cNvCnPr/>
                        <wps:spPr>
                          <a:xfrm flipV="1">
                            <a:off x="608625" y="324145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4" name="Text Box 19"/>
                        <wps:cNvSpPr txBox="1"/>
                        <wps:spPr>
                          <a:xfrm>
                            <a:off x="988355" y="18952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B04C38" w14:textId="77777777" w:rsidR="00FD4C89" w:rsidRPr="0070329D" w:rsidRDefault="00FD4C89" w:rsidP="00FD4C8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</w:rPr>
                                <w:t>90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Text Box 19"/>
                        <wps:cNvSpPr txBox="1"/>
                        <wps:spPr>
                          <a:xfrm>
                            <a:off x="988355" y="42765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8F82D8" w14:textId="77777777" w:rsidR="00FD4C89" w:rsidRPr="0070329D" w:rsidRDefault="00FD4C89" w:rsidP="00FD4C8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</w:rPr>
                                <w:t>3</w:t>
                              </w:r>
                              <w:r w:rsidRPr="0070329D">
                                <w:rPr>
                                  <w:rFonts w:eastAsia="Times New Roman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Text Box 19"/>
                        <wps:cNvSpPr txBox="1"/>
                        <wps:spPr>
                          <a:xfrm>
                            <a:off x="988355" y="66577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D8093F" w14:textId="77777777" w:rsidR="00FD4C89" w:rsidRDefault="00FD4C89" w:rsidP="00FD4C8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Straight Arrow Connector 487"/>
                        <wps:cNvCnPr/>
                        <wps:spPr>
                          <a:xfrm>
                            <a:off x="770550" y="495595"/>
                            <a:ext cx="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8" name="Straight Arrow Connector 488"/>
                        <wps:cNvCnPr/>
                        <wps:spPr>
                          <a:xfrm flipV="1">
                            <a:off x="1359830" y="380025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9" name="Text Box 19"/>
                        <wps:cNvSpPr txBox="1"/>
                        <wps:spPr>
                          <a:xfrm>
                            <a:off x="1740830" y="18952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A0EBCD" w14:textId="77777777" w:rsidR="00FD4C89" w:rsidRPr="0070329D" w:rsidRDefault="00FD4C89" w:rsidP="00FD4C8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</w:rPr>
                                <w:t>420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Text Box 19"/>
                        <wps:cNvSpPr txBox="1"/>
                        <wps:spPr>
                          <a:xfrm>
                            <a:off x="1740830" y="42765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A1908E" w14:textId="77777777" w:rsidR="00FD4C89" w:rsidRPr="0070329D" w:rsidRDefault="00FD4C89" w:rsidP="00FD4C8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</w:rPr>
                                <w:t>8</w:t>
                              </w:r>
                              <w:r w:rsidRPr="0070329D">
                                <w:rPr>
                                  <w:rFonts w:eastAsia="Times New Roman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Text Box 19"/>
                        <wps:cNvSpPr txBox="1"/>
                        <wps:spPr>
                          <a:xfrm>
                            <a:off x="1740830" y="66577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340184" w14:textId="77777777" w:rsidR="00FD4C89" w:rsidRDefault="00FD4C89" w:rsidP="00FD4C8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Straight Arrow Connector 492"/>
                        <wps:cNvCnPr/>
                        <wps:spPr>
                          <a:xfrm flipV="1">
                            <a:off x="2112305" y="380025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" name="Text Box 19"/>
                        <wps:cNvSpPr txBox="1"/>
                        <wps:spPr>
                          <a:xfrm>
                            <a:off x="2512355" y="18000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DC0847" w14:textId="77777777" w:rsidR="00FD4C89" w:rsidRPr="001B28FB" w:rsidRDefault="00FD4C89" w:rsidP="00FD4C8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5</w:t>
                              </w:r>
                              <w:r w:rsidRPr="001B28FB">
                                <w:rPr>
                                  <w:sz w:val="20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Text Box 19"/>
                        <wps:cNvSpPr txBox="1"/>
                        <wps:spPr>
                          <a:xfrm>
                            <a:off x="2512355" y="41812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D6BC22" w14:textId="77777777" w:rsidR="00FD4C89" w:rsidRPr="0070329D" w:rsidRDefault="00FD4C89" w:rsidP="00FD4C8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</w:rPr>
                                <w:t>45</w:t>
                              </w:r>
                              <w:r w:rsidRPr="0070329D">
                                <w:rPr>
                                  <w:rFonts w:eastAsia="Times New Roman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Text Box 19"/>
                        <wps:cNvSpPr txBox="1"/>
                        <wps:spPr>
                          <a:xfrm>
                            <a:off x="2512355" y="65625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CBBEEF" w14:textId="77777777" w:rsidR="00FD4C89" w:rsidRDefault="00FD4C89" w:rsidP="00FD4C8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Straight Arrow Connector 496"/>
                        <wps:cNvCnPr/>
                        <wps:spPr>
                          <a:xfrm flipV="1">
                            <a:off x="2883830" y="370500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7" name="Text Box 497"/>
                        <wps:cNvSpPr txBox="1"/>
                        <wps:spPr>
                          <a:xfrm>
                            <a:off x="228600" y="561975"/>
                            <a:ext cx="5143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ACC024" w14:textId="77777777" w:rsidR="00FD4C89" w:rsidRDefault="00FD4C89" w:rsidP="00FD4C89">
                              <w:r>
                                <w:t>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Text Box 19"/>
                        <wps:cNvSpPr txBox="1"/>
                        <wps:spPr>
                          <a:xfrm>
                            <a:off x="3256575" y="18952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4199B5" w14:textId="77777777" w:rsidR="00FD4C89" w:rsidRPr="0070329D" w:rsidRDefault="00FD4C89" w:rsidP="00FD4C8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</w:rPr>
                                <w:t>950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Text Box 19"/>
                        <wps:cNvSpPr txBox="1"/>
                        <wps:spPr>
                          <a:xfrm>
                            <a:off x="3256575" y="42765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D97FA7" w14:textId="77777777" w:rsidR="00FD4C89" w:rsidRPr="0070329D" w:rsidRDefault="00FD4C89" w:rsidP="00FD4C8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</w:rPr>
                                <w:t>43</w:t>
                              </w:r>
                              <w:r w:rsidRPr="0070329D">
                                <w:rPr>
                                  <w:rFonts w:eastAsia="Times New Roman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Text Box 19"/>
                        <wps:cNvSpPr txBox="1"/>
                        <wps:spPr>
                          <a:xfrm>
                            <a:off x="3256575" y="66577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F6A821" w14:textId="77777777" w:rsidR="00FD4C89" w:rsidRDefault="00FD4C89" w:rsidP="00FD4C8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Straight Arrow Connector 501"/>
                        <wps:cNvCnPr/>
                        <wps:spPr>
                          <a:xfrm flipV="1">
                            <a:off x="3628050" y="380025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2" name="Text Box 19"/>
                        <wps:cNvSpPr txBox="1"/>
                        <wps:spPr>
                          <a:xfrm>
                            <a:off x="4009050" y="18952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8B884B" w14:textId="77777777" w:rsidR="00FD4C89" w:rsidRPr="0070329D" w:rsidRDefault="00FD4C89" w:rsidP="00FD4C8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</w:rPr>
                                <w:t>3760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Text Box 19"/>
                        <wps:cNvSpPr txBox="1"/>
                        <wps:spPr>
                          <a:xfrm>
                            <a:off x="4009050" y="42765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054E1E" w14:textId="77777777" w:rsidR="00FD4C89" w:rsidRPr="0070329D" w:rsidRDefault="00FD4C89" w:rsidP="00FD4C8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 w:rsidRPr="0070329D">
                                <w:rPr>
                                  <w:rFonts w:eastAsia="Times New Roman"/>
                                  <w:sz w:val="20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Text Box 19"/>
                        <wps:cNvSpPr txBox="1"/>
                        <wps:spPr>
                          <a:xfrm>
                            <a:off x="4009050" y="66577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7251F1" w14:textId="77777777" w:rsidR="00FD4C89" w:rsidRDefault="00FD4C89" w:rsidP="00FD4C8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Straight Arrow Connector 505"/>
                        <wps:cNvCnPr/>
                        <wps:spPr>
                          <a:xfrm flipV="1">
                            <a:off x="4380525" y="380025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6" name="Text Box 19"/>
                        <wps:cNvSpPr txBox="1"/>
                        <wps:spPr>
                          <a:xfrm>
                            <a:off x="4780575" y="18000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26961A" w14:textId="77777777" w:rsidR="00FD4C89" w:rsidRPr="0070329D" w:rsidRDefault="00FD4C89" w:rsidP="00FD4C8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</w:rPr>
                                <w:t>4000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Text Box 19"/>
                        <wps:cNvSpPr txBox="1"/>
                        <wps:spPr>
                          <a:xfrm>
                            <a:off x="4780575" y="418125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2C2435" w14:textId="77777777" w:rsidR="00FD4C89" w:rsidRPr="0070329D" w:rsidRDefault="00FD4C89" w:rsidP="00FD4C8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</w:rPr>
                                <w:t>9900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Text Box 19"/>
                        <wps:cNvSpPr txBox="1"/>
                        <wps:spPr>
                          <a:xfrm>
                            <a:off x="4780575" y="65625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1060FA" w14:textId="77777777" w:rsidR="00FD4C89" w:rsidRDefault="00FD4C89" w:rsidP="00FD4C8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Straight Arrow Connector 509"/>
                        <wps:cNvCnPr/>
                        <wps:spPr>
                          <a:xfrm flipV="1">
                            <a:off x="5143500" y="370500"/>
                            <a:ext cx="3714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A19BE8A" id="Canvas 510" o:spid="_x0000_s1321" editas="canvas" style="width:6in;height:76.9pt;mso-position-horizontal-relative:char;mso-position-vertical-relative:line" coordsize="54864,9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">
                <v:shape id="_x0000_s1322" type="#_x0000_t75" style="position:absolute;width:54864;height:9759;visibility:visible;mso-wrap-style:square">
                  <v:fill o:detectmouseclick="t"/>
                  <v:path o:connecttype="none"/>
                </v:shape>
                <v:shape id="Straight Arrow Connector 483" o:spid="_x0000_s1323" type="#_x0000_t32" style="position:absolute;left:6086;top:3241;width:371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" strokecolor="black [3040]">
                  <v:stroke endarrow="block"/>
                </v:shape>
                <v:shape id="Text Box 19" o:spid="_x0000_s1324" type="#_x0000_t202" style="position:absolute;left:9883;top:1895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SmMwgAAANw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" fillcolor="white [3201]" strokeweight=".5pt">
                  <v:textbox>
                    <w:txbxContent>
                      <w:p w14:paraId="69B04C38" w14:textId="77777777" w:rsidR="00FD4C89" w:rsidRPr="0070329D" w:rsidRDefault="00FD4C89" w:rsidP="00FD4C89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</w:rPr>
                          <w:t>90</w:t>
                        </w:r>
                      </w:p>
                    </w:txbxContent>
                  </v:textbox>
                </v:shape>
                <v:shape id="Text Box 19" o:spid="_x0000_s1325" type="#_x0000_t202" style="position:absolute;left:9883;top:4276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YwXwwAAANw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N6Bv9nyhGQyz8AAAD//wMAUEsBAi0AFAAGAAgAAAAhANvh9svuAAAAhQEAABMAAAAAAAAAAAAA&#10;AAAAAAAAAFtDb250ZW50X1R5cGVzXS54bWxQSwECLQAUAAYACAAAACEAWvQsW78AAAAVAQAACwAA&#10;AAAAAAAAAAAAAAAfAQAAX3JlbHMvLnJlbHNQSwECLQAUAAYACAAAACEAD82MF8MAAADcAAAADwAA&#10;AAAAAAAAAAAAAAAHAgAAZHJzL2Rvd25yZXYueG1sUEsFBgAAAAADAAMAtwAAAPcCAAAAAA==&#10;" fillcolor="white [3201]" strokeweight=".5pt">
                  <v:textbox>
                    <w:txbxContent>
                      <w:p w14:paraId="718F82D8" w14:textId="77777777" w:rsidR="00FD4C89" w:rsidRPr="0070329D" w:rsidRDefault="00FD4C89" w:rsidP="00FD4C89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</w:rPr>
                          <w:t>3</w:t>
                        </w:r>
                        <w:r w:rsidRPr="0070329D">
                          <w:rPr>
                            <w:rFonts w:eastAsia="Times New Roman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19" o:spid="_x0000_s1326" type="#_x0000_t202" style="position:absolute;left:9883;top:6657;width:457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" fillcolor="white [3201]" strokeweight=".5pt">
                  <v:textbox>
                    <w:txbxContent>
                      <w:p w14:paraId="51D8093F" w14:textId="77777777" w:rsidR="00FD4C89" w:rsidRDefault="00FD4C89" w:rsidP="00FD4C8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487" o:spid="_x0000_s1327" type="#_x0000_t32" style="position:absolute;left:7705;top:4955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" strokecolor="#4579b8 [3044]">
                  <v:stroke endarrow="block"/>
                </v:shape>
                <v:shape id="Straight Arrow Connector 488" o:spid="_x0000_s1328" type="#_x0000_t32" style="position:absolute;left:13598;top:3800;width:371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" strokecolor="black [3040]">
                  <v:stroke endarrow="block"/>
                </v:shape>
                <v:shape id="Text Box 19" o:spid="_x0000_s1329" type="#_x0000_t202" style="position:absolute;left:17408;top:1895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" fillcolor="white [3201]" strokeweight=".5pt">
                  <v:textbox>
                    <w:txbxContent>
                      <w:p w14:paraId="3BA0EBCD" w14:textId="77777777" w:rsidR="00FD4C89" w:rsidRPr="0070329D" w:rsidRDefault="00FD4C89" w:rsidP="00FD4C89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</w:rPr>
                          <w:t>420</w:t>
                        </w:r>
                      </w:p>
                    </w:txbxContent>
                  </v:textbox>
                </v:shape>
                <v:shape id="Text Box 19" o:spid="_x0000_s1330" type="#_x0000_t202" style="position:absolute;left:17408;top:4276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" fillcolor="white [3201]" strokeweight=".5pt">
                  <v:textbox>
                    <w:txbxContent>
                      <w:p w14:paraId="63A1908E" w14:textId="77777777" w:rsidR="00FD4C89" w:rsidRPr="0070329D" w:rsidRDefault="00FD4C89" w:rsidP="00FD4C89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</w:rPr>
                          <w:t>8</w:t>
                        </w:r>
                        <w:r w:rsidRPr="0070329D">
                          <w:rPr>
                            <w:rFonts w:eastAsia="Times New Roman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19" o:spid="_x0000_s1331" type="#_x0000_t202" style="position:absolute;left:17408;top:6657;width:457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" fillcolor="white [3201]" strokeweight=".5pt">
                  <v:textbox>
                    <w:txbxContent>
                      <w:p w14:paraId="7A340184" w14:textId="77777777" w:rsidR="00FD4C89" w:rsidRDefault="00FD4C89" w:rsidP="00FD4C8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492" o:spid="_x0000_s1332" type="#_x0000_t32" style="position:absolute;left:21123;top:3800;width:3714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" strokecolor="black [3040]">
                  <v:stroke endarrow="block"/>
                </v:shape>
                <v:shape id="Text Box 19" o:spid="_x0000_s1333" type="#_x0000_t202" style="position:absolute;left:25123;top:1800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" fillcolor="white [3201]" strokeweight=".5pt">
                  <v:textbox>
                    <w:txbxContent>
                      <w:p w14:paraId="66DC0847" w14:textId="77777777" w:rsidR="00FD4C89" w:rsidRPr="001B28FB" w:rsidRDefault="00FD4C89" w:rsidP="00FD4C89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</w:t>
                        </w:r>
                        <w:r w:rsidRPr="001B28FB">
                          <w:rPr>
                            <w:sz w:val="20"/>
                          </w:rPr>
                          <w:t>00</w:t>
                        </w:r>
                      </w:p>
                    </w:txbxContent>
                  </v:textbox>
                </v:shape>
                <v:shape id="Text Box 19" o:spid="_x0000_s1334" type="#_x0000_t202" style="position:absolute;left:25123;top:4181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" fillcolor="white [3201]" strokeweight=".5pt">
                  <v:textbox>
                    <w:txbxContent>
                      <w:p w14:paraId="1FD6BC22" w14:textId="77777777" w:rsidR="00FD4C89" w:rsidRPr="0070329D" w:rsidRDefault="00FD4C89" w:rsidP="00FD4C89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</w:rPr>
                          <w:t>45</w:t>
                        </w:r>
                        <w:r w:rsidRPr="0070329D">
                          <w:rPr>
                            <w:rFonts w:eastAsia="Times New Roman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19" o:spid="_x0000_s1335" type="#_x0000_t202" style="position:absolute;left:25123;top:6562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" fillcolor="white [3201]" strokeweight=".5pt">
                  <v:textbox>
                    <w:txbxContent>
                      <w:p w14:paraId="62CBBEEF" w14:textId="77777777" w:rsidR="00FD4C89" w:rsidRDefault="00FD4C89" w:rsidP="00FD4C8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496" o:spid="_x0000_s1336" type="#_x0000_t32" style="position:absolute;left:28838;top:3705;width:371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" strokecolor="black [3040]">
                  <v:stroke endarrow="block"/>
                </v:shape>
                <v:shape id="Text Box 497" o:spid="_x0000_s1337" type="#_x0000_t202" style="position:absolute;left:2286;top:5619;width:5143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76ACC024" w14:textId="77777777" w:rsidR="00FD4C89" w:rsidRDefault="00FD4C89" w:rsidP="00FD4C89">
                        <w:r>
                          <w:t>pool</w:t>
                        </w:r>
                      </w:p>
                    </w:txbxContent>
                  </v:textbox>
                </v:shape>
                <v:shape id="Text Box 19" o:spid="_x0000_s1338" type="#_x0000_t202" style="position:absolute;left:32565;top:1895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" fillcolor="white [3201]" strokeweight=".5pt">
                  <v:textbox>
                    <w:txbxContent>
                      <w:p w14:paraId="1F4199B5" w14:textId="77777777" w:rsidR="00FD4C89" w:rsidRPr="0070329D" w:rsidRDefault="00FD4C89" w:rsidP="00FD4C89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</w:rPr>
                          <w:t>950</w:t>
                        </w:r>
                      </w:p>
                    </w:txbxContent>
                  </v:textbox>
                </v:shape>
                <v:shape id="Text Box 19" o:spid="_x0000_s1339" type="#_x0000_t202" style="position:absolute;left:32565;top:4276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" fillcolor="white [3201]" strokeweight=".5pt">
                  <v:textbox>
                    <w:txbxContent>
                      <w:p w14:paraId="02D97FA7" w14:textId="77777777" w:rsidR="00FD4C89" w:rsidRPr="0070329D" w:rsidRDefault="00FD4C89" w:rsidP="00FD4C89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</w:rPr>
                          <w:t>43</w:t>
                        </w:r>
                        <w:r w:rsidRPr="0070329D">
                          <w:rPr>
                            <w:rFonts w:eastAsia="Times New Roman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19" o:spid="_x0000_s1340" type="#_x0000_t202" style="position:absolute;left:32565;top:6657;width:457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" fillcolor="white [3201]" strokeweight=".5pt">
                  <v:textbox>
                    <w:txbxContent>
                      <w:p w14:paraId="1EF6A821" w14:textId="77777777" w:rsidR="00FD4C89" w:rsidRDefault="00FD4C89" w:rsidP="00FD4C8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501" o:spid="_x0000_s1341" type="#_x0000_t32" style="position:absolute;left:36280;top:3800;width:371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" strokecolor="black [3040]">
                  <v:stroke endarrow="block"/>
                </v:shape>
                <v:shape id="Text Box 19" o:spid="_x0000_s1342" type="#_x0000_t202" style="position:absolute;left:40090;top:1895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hikwgAAANw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" fillcolor="white [3201]" strokeweight=".5pt">
                  <v:textbox>
                    <w:txbxContent>
                      <w:p w14:paraId="558B884B" w14:textId="77777777" w:rsidR="00FD4C89" w:rsidRPr="0070329D" w:rsidRDefault="00FD4C89" w:rsidP="00FD4C89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</w:rPr>
                          <w:t>3760</w:t>
                        </w:r>
                      </w:p>
                    </w:txbxContent>
                  </v:textbox>
                </v:shape>
                <v:shape id="Text Box 19" o:spid="_x0000_s1343" type="#_x0000_t202" style="position:absolute;left:40090;top:4276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r0/wwAAANw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NqCv9nyhGQyz8AAAD//wMAUEsBAi0AFAAGAAgAAAAhANvh9svuAAAAhQEAABMAAAAAAAAAAAAA&#10;AAAAAAAAAFtDb250ZW50X1R5cGVzXS54bWxQSwECLQAUAAYACAAAACEAWvQsW78AAAAVAQAACwAA&#10;AAAAAAAAAAAAAAAfAQAAX3JlbHMvLnJlbHNQSwECLQAUAAYACAAAACEA9Fq9P8MAAADcAAAADwAA&#10;AAAAAAAAAAAAAAAHAgAAZHJzL2Rvd25yZXYueG1sUEsFBgAAAAADAAMAtwAAAPcCAAAAAA==&#10;" fillcolor="white [3201]" strokeweight=".5pt">
                  <v:textbox>
                    <w:txbxContent>
                      <w:p w14:paraId="2B054E1E" w14:textId="77777777" w:rsidR="00FD4C89" w:rsidRPr="0070329D" w:rsidRDefault="00FD4C89" w:rsidP="00FD4C89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 w:rsidRPr="0070329D">
                          <w:rPr>
                            <w:rFonts w:eastAsia="Times New Roman"/>
                            <w:sz w:val="20"/>
                          </w:rPr>
                          <w:t>50</w:t>
                        </w:r>
                      </w:p>
                    </w:txbxContent>
                  </v:textbox>
                </v:shape>
                <v:shape id="Text Box 19" o:spid="_x0000_s1344" type="#_x0000_t202" style="position:absolute;left:40090;top:6657;width:457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yVLwwAAANw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bNqCv9nyhGQyz8AAAD//wMAUEsBAi0AFAAGAAgAAAAhANvh9svuAAAAhQEAABMAAAAAAAAAAAAA&#10;AAAAAAAAAFtDb250ZW50X1R5cGVzXS54bWxQSwECLQAUAAYACAAAACEAWvQsW78AAAAVAQAACwAA&#10;AAAAAAAAAAAAAAAfAQAAX3JlbHMvLnJlbHNQSwECLQAUAAYACAAAACEAe7MlS8MAAADcAAAADwAA&#10;AAAAAAAAAAAAAAAHAgAAZHJzL2Rvd25yZXYueG1sUEsFBgAAAAADAAMAtwAAAPcCAAAAAA==&#10;" fillcolor="white [3201]" strokeweight=".5pt">
                  <v:textbox>
                    <w:txbxContent>
                      <w:p w14:paraId="627251F1" w14:textId="77777777" w:rsidR="00FD4C89" w:rsidRDefault="00FD4C89" w:rsidP="00FD4C8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505" o:spid="_x0000_s1345" type="#_x0000_t32" style="position:absolute;left:43805;top:3800;width:3715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" strokecolor="black [3040]">
                  <v:stroke endarrow="block"/>
                </v:shape>
                <v:shape id="Text Box 19" o:spid="_x0000_s1346" type="#_x0000_t202" style="position:absolute;left:47805;top:1800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" fillcolor="white [3201]" strokeweight=".5pt">
                  <v:textbox>
                    <w:txbxContent>
                      <w:p w14:paraId="6226961A" w14:textId="77777777" w:rsidR="00FD4C89" w:rsidRPr="0070329D" w:rsidRDefault="00FD4C89" w:rsidP="00FD4C89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</w:rPr>
                          <w:t>4000</w:t>
                        </w:r>
                      </w:p>
                    </w:txbxContent>
                  </v:textbox>
                </v:shape>
                <v:shape id="Text Box 19" o:spid="_x0000_s1347" type="#_x0000_t202" style="position:absolute;left:47805;top:4181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bs8wwAAANw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mn1DP9nyhGQyz8AAAD//wMAUEsBAi0AFAAGAAgAAAAhANvh9svuAAAAhQEAABMAAAAAAAAAAAAA&#10;AAAAAAAAAFtDb250ZW50X1R5cGVzXS54bWxQSwECLQAUAAYACAAAACEAWvQsW78AAAAVAQAACwAA&#10;AAAAAAAAAAAAAAAfAQAAX3JlbHMvLnJlbHNQSwECLQAUAAYACAAAACEAi2G7PMMAAADcAAAADwAA&#10;AAAAAAAAAAAAAAAHAgAAZHJzL2Rvd25yZXYueG1sUEsFBgAAAAADAAMAtwAAAPcCAAAAAA==&#10;" fillcolor="white [3201]" strokeweight=".5pt">
                  <v:textbox>
                    <w:txbxContent>
                      <w:p w14:paraId="642C2435" w14:textId="77777777" w:rsidR="00FD4C89" w:rsidRPr="0070329D" w:rsidRDefault="00FD4C89" w:rsidP="00FD4C89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</w:rPr>
                          <w:t>9900</w:t>
                        </w:r>
                      </w:p>
                    </w:txbxContent>
                  </v:textbox>
                </v:shape>
                <v:shape id="Text Box 19" o:spid="_x0000_s1348" type="#_x0000_t202" style="position:absolute;left:47805;top:6562;width:4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" fillcolor="white [3201]" strokeweight=".5pt">
                  <v:textbox>
                    <w:txbxContent>
                      <w:p w14:paraId="221060FA" w14:textId="77777777" w:rsidR="00FD4C89" w:rsidRDefault="00FD4C89" w:rsidP="00FD4C8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509" o:spid="_x0000_s1349" type="#_x0000_t32" style="position:absolute;left:51435;top:3705;width:3714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14:paraId="6D195DD8" w14:textId="0B47A896" w:rsidR="00FD4C89" w:rsidRPr="00C364F6" w:rsidRDefault="00FD4C89" w:rsidP="00FD4C89">
      <w:pPr>
        <w:jc w:val="center"/>
        <w:rPr>
          <w:b/>
        </w:rPr>
      </w:pPr>
      <w:r>
        <w:rPr>
          <w:b/>
        </w:rPr>
        <w:t>Figure5</w:t>
      </w:r>
      <w:r w:rsidRPr="00C364F6">
        <w:rPr>
          <w:b/>
        </w:rPr>
        <w:t xml:space="preserve">: </w:t>
      </w:r>
      <w:r>
        <w:rPr>
          <w:b/>
        </w:rPr>
        <w:t xml:space="preserve">Updated </w:t>
      </w:r>
      <w:r w:rsidR="00E671F3">
        <w:rPr>
          <w:b/>
        </w:rPr>
        <w:t>P</w:t>
      </w:r>
      <w:r w:rsidRPr="00C364F6">
        <w:rPr>
          <w:b/>
        </w:rPr>
        <w:t>ool of blocks</w:t>
      </w:r>
      <w:r>
        <w:rPr>
          <w:b/>
        </w:rPr>
        <w:t xml:space="preserve"> after deletion of P3</w:t>
      </w:r>
    </w:p>
    <w:p w14:paraId="013220EF" w14:textId="77777777" w:rsidR="00FD4C89" w:rsidRPr="00C364F6" w:rsidRDefault="00FD4C89" w:rsidP="00EA088F">
      <w:pPr>
        <w:jc w:val="both"/>
      </w:pPr>
    </w:p>
    <w:p w14:paraId="7B260EDE" w14:textId="77777777" w:rsidR="00EA088F" w:rsidRPr="00C364F6" w:rsidRDefault="00EA088F" w:rsidP="00EA088F">
      <w:pPr>
        <w:jc w:val="both"/>
      </w:pPr>
    </w:p>
    <w:p w14:paraId="7E1554A1" w14:textId="77777777" w:rsidR="00EA088F" w:rsidRPr="00C364F6" w:rsidRDefault="00EA088F" w:rsidP="00EA088F">
      <w:pPr>
        <w:jc w:val="both"/>
      </w:pPr>
      <w:r w:rsidRPr="00C364F6">
        <w:rPr>
          <w:b/>
        </w:rPr>
        <w:lastRenderedPageBreak/>
        <w:t>Constructor</w:t>
      </w:r>
      <w:r w:rsidR="00E73B46" w:rsidRPr="00C364F6">
        <w:t>:</w:t>
      </w:r>
    </w:p>
    <w:p w14:paraId="135CA525" w14:textId="43BBDF94" w:rsidR="00EA088F" w:rsidRPr="00C364F6" w:rsidRDefault="00DE5097" w:rsidP="00EA088F">
      <w:pPr>
        <w:jc w:val="both"/>
      </w:pPr>
      <w:r w:rsidRPr="00C364F6">
        <w:t>I</w:t>
      </w:r>
      <w:r w:rsidR="00FD4C89">
        <w:t>nitially</w:t>
      </w:r>
      <w:r w:rsidR="00E671F3">
        <w:t>,</w:t>
      </w:r>
      <w:r w:rsidR="00FD4C89">
        <w:t xml:space="preserve"> Prog</w:t>
      </w:r>
      <w:r w:rsidR="00EA088F" w:rsidRPr="00C364F6">
        <w:t xml:space="preserve">s is empty and </w:t>
      </w:r>
      <w:r w:rsidR="00E671F3">
        <w:t>P</w:t>
      </w:r>
      <w:r w:rsidR="00EA088F" w:rsidRPr="00C364F6">
        <w:t>ool has only one block</w:t>
      </w:r>
      <w:r w:rsidR="000C488E" w:rsidRPr="00C364F6">
        <w:t xml:space="preserve">. </w:t>
      </w:r>
      <w:proofErr w:type="spellStart"/>
      <w:r w:rsidR="003C472F">
        <w:t>SizeofMemory</w:t>
      </w:r>
      <w:proofErr w:type="spellEnd"/>
      <w:r w:rsidR="003C472F">
        <w:t xml:space="preserve"> and </w:t>
      </w:r>
      <w:r w:rsidR="00FD4C89">
        <w:t>Strategy will be initialized</w:t>
      </w:r>
      <w:r w:rsidR="000C488E" w:rsidRPr="00C364F6">
        <w:t xml:space="preserve"> to user provided values</w:t>
      </w:r>
      <w:r w:rsidR="00FD4C89">
        <w:t xml:space="preserve"> and will remain the same throughout the program</w:t>
      </w:r>
      <w:r w:rsidR="003C472F">
        <w:t>.</w:t>
      </w:r>
    </w:p>
    <w:p w14:paraId="64382B45" w14:textId="77777777" w:rsidR="00EA088F" w:rsidRPr="00C364F6" w:rsidRDefault="00EA088F" w:rsidP="00EA088F">
      <w:pPr>
        <w:jc w:val="both"/>
      </w:pPr>
    </w:p>
    <w:p w14:paraId="59E0E40F" w14:textId="77777777" w:rsidR="00EA088F" w:rsidRPr="00C364F6" w:rsidRDefault="00EA088F" w:rsidP="00EA088F">
      <w:pPr>
        <w:jc w:val="both"/>
        <w:rPr>
          <w:b/>
        </w:rPr>
      </w:pPr>
    </w:p>
    <w:p w14:paraId="239A062B" w14:textId="77777777" w:rsidR="00E73B46" w:rsidRPr="00E671F3" w:rsidRDefault="00E73B46" w:rsidP="00EA088F">
      <w:pPr>
        <w:jc w:val="both"/>
        <w:rPr>
          <w:b/>
          <w:bCs/>
          <w:color w:val="FF0000"/>
        </w:rPr>
      </w:pPr>
      <w:r w:rsidRPr="00E671F3">
        <w:rPr>
          <w:b/>
          <w:bCs/>
          <w:color w:val="FF0000"/>
        </w:rPr>
        <w:t xml:space="preserve">Provide a </w:t>
      </w:r>
      <w:r w:rsidRPr="00E671F3">
        <w:rPr>
          <w:b/>
          <w:bCs/>
          <w:color w:val="FF0000"/>
          <w:u w:val="single"/>
        </w:rPr>
        <w:t>driver function</w:t>
      </w:r>
      <w:r w:rsidRPr="00E671F3">
        <w:rPr>
          <w:b/>
          <w:bCs/>
          <w:color w:val="FF0000"/>
        </w:rPr>
        <w:t xml:space="preserve"> that creates a </w:t>
      </w:r>
      <w:r w:rsidR="00FD4C89" w:rsidRPr="00E671F3">
        <w:rPr>
          <w:b/>
          <w:bCs/>
          <w:color w:val="FF0000"/>
        </w:rPr>
        <w:t>memory management system</w:t>
      </w:r>
      <w:r w:rsidRPr="00E671F3">
        <w:rPr>
          <w:b/>
          <w:bCs/>
          <w:color w:val="FF0000"/>
        </w:rPr>
        <w:t xml:space="preserve"> object and a menu that prompts the user to perform different operations of the </w:t>
      </w:r>
      <w:r w:rsidR="00FD4C89" w:rsidRPr="00E671F3">
        <w:rPr>
          <w:b/>
          <w:bCs/>
          <w:color w:val="FF0000"/>
        </w:rPr>
        <w:t>memory management.</w:t>
      </w:r>
    </w:p>
    <w:p w14:paraId="66EB569E" w14:textId="77777777" w:rsidR="00E73B46" w:rsidRPr="00C364F6" w:rsidRDefault="00E73B46" w:rsidP="00EA088F">
      <w:pPr>
        <w:jc w:val="both"/>
        <w:rPr>
          <w:b/>
        </w:rPr>
      </w:pPr>
    </w:p>
    <w:p w14:paraId="6D66D1AC" w14:textId="77777777" w:rsidR="00E73B46" w:rsidRPr="00C364F6" w:rsidRDefault="00E73B46" w:rsidP="00EA088F">
      <w:pPr>
        <w:jc w:val="both"/>
        <w:rPr>
          <w:b/>
        </w:rPr>
      </w:pPr>
    </w:p>
    <w:p w14:paraId="1C86B15E" w14:textId="77777777" w:rsidR="00CB252E" w:rsidRPr="00C364F6" w:rsidRDefault="00CB252E" w:rsidP="00EA088F">
      <w:pPr>
        <w:jc w:val="both"/>
        <w:rPr>
          <w:b/>
        </w:rPr>
      </w:pPr>
    </w:p>
    <w:p w14:paraId="764F1C9E" w14:textId="77777777" w:rsidR="005520EA" w:rsidRPr="00C364F6" w:rsidRDefault="00AE69C8" w:rsidP="00EA088F">
      <w:pPr>
        <w:jc w:val="both"/>
      </w:pPr>
      <w:r w:rsidRPr="00C364F6">
        <w:rPr>
          <w:b/>
        </w:rPr>
        <w:t>VERY IMPORTANT</w:t>
      </w:r>
    </w:p>
    <w:p w14:paraId="5409BF73" w14:textId="243BFE1C" w:rsidR="00AE69C8" w:rsidRDefault="00AE69C8" w:rsidP="00EA088F">
      <w:pPr>
        <w:pStyle w:val="ListParagraph"/>
        <w:numPr>
          <w:ilvl w:val="0"/>
          <w:numId w:val="1"/>
        </w:numPr>
        <w:tabs>
          <w:tab w:val="left" w:pos="360"/>
        </w:tabs>
        <w:spacing w:before="120"/>
        <w:ind w:left="360"/>
        <w:jc w:val="both"/>
      </w:pPr>
      <w:r w:rsidRPr="00C364F6">
        <w:t>Academic integrity is expected of all students. Plagiarism or cheating in any assessment will result in negative marking</w:t>
      </w:r>
      <w:r w:rsidR="00E671F3">
        <w:t>s</w:t>
      </w:r>
      <w:r w:rsidRPr="00C364F6">
        <w:t xml:space="preserve"> or an </w:t>
      </w:r>
      <w:r w:rsidRPr="00C364F6">
        <w:rPr>
          <w:b/>
        </w:rPr>
        <w:t>F</w:t>
      </w:r>
      <w:r w:rsidRPr="00C364F6">
        <w:t xml:space="preserve"> grade in the course and possibly more severe penalties.</w:t>
      </w:r>
    </w:p>
    <w:p w14:paraId="150287E8" w14:textId="57A87EA5" w:rsidR="00A932A7" w:rsidRPr="00C364F6" w:rsidRDefault="00A932A7" w:rsidP="00EA088F">
      <w:pPr>
        <w:pStyle w:val="ListParagraph"/>
        <w:numPr>
          <w:ilvl w:val="0"/>
          <w:numId w:val="1"/>
        </w:numPr>
        <w:tabs>
          <w:tab w:val="left" w:pos="360"/>
        </w:tabs>
        <w:spacing w:before="120"/>
        <w:ind w:left="360"/>
        <w:jc w:val="both"/>
      </w:pPr>
      <w:r>
        <w:t>Please make sure that your implementation of this task is efficient and follow</w:t>
      </w:r>
      <w:r w:rsidR="00E671F3">
        <w:t>s</w:t>
      </w:r>
      <w:r>
        <w:t xml:space="preserve"> all the princip</w:t>
      </w:r>
      <w:r w:rsidR="00E671F3">
        <w:t>le</w:t>
      </w:r>
      <w:r>
        <w:t>s of object</w:t>
      </w:r>
      <w:r w:rsidR="00E671F3">
        <w:t>-</w:t>
      </w:r>
      <w:r>
        <w:t>oriented paradigm.</w:t>
      </w:r>
    </w:p>
    <w:p w14:paraId="1D247CB1" w14:textId="77777777" w:rsidR="00AE69C8" w:rsidRPr="00C364F6" w:rsidRDefault="00AE69C8" w:rsidP="00EA088F">
      <w:pPr>
        <w:ind w:left="1260"/>
        <w:jc w:val="both"/>
      </w:pPr>
    </w:p>
    <w:p w14:paraId="1BD048A0" w14:textId="77777777" w:rsidR="00AE69C8" w:rsidRPr="00C364F6" w:rsidRDefault="00AE69C8" w:rsidP="00EA088F">
      <w:pPr>
        <w:jc w:val="both"/>
      </w:pPr>
    </w:p>
    <w:sectPr w:rsidR="00AE69C8" w:rsidRPr="00C364F6" w:rsidSect="00F457B5">
      <w:pgSz w:w="12240" w:h="15840"/>
      <w:pgMar w:top="864" w:right="1800" w:bottom="86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WenQuanYi Micro Hei"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4A55AA3"/>
    <w:multiLevelType w:val="hybridMultilevel"/>
    <w:tmpl w:val="F04C5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C66C0"/>
    <w:multiLevelType w:val="hybridMultilevel"/>
    <w:tmpl w:val="3D8E0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13C4A"/>
    <w:multiLevelType w:val="hybridMultilevel"/>
    <w:tmpl w:val="7C9A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66B77"/>
    <w:multiLevelType w:val="hybridMultilevel"/>
    <w:tmpl w:val="0A863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80859"/>
    <w:multiLevelType w:val="hybridMultilevel"/>
    <w:tmpl w:val="0138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D3D7B"/>
    <w:multiLevelType w:val="hybridMultilevel"/>
    <w:tmpl w:val="91F8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512DF"/>
    <w:multiLevelType w:val="hybridMultilevel"/>
    <w:tmpl w:val="3FB6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28927">
    <w:abstractNumId w:val="0"/>
  </w:num>
  <w:num w:numId="2" w16cid:durableId="1098715303">
    <w:abstractNumId w:val="1"/>
  </w:num>
  <w:num w:numId="3" w16cid:durableId="531771592">
    <w:abstractNumId w:val="2"/>
  </w:num>
  <w:num w:numId="4" w16cid:durableId="2007241018">
    <w:abstractNumId w:val="7"/>
  </w:num>
  <w:num w:numId="5" w16cid:durableId="1608655144">
    <w:abstractNumId w:val="9"/>
  </w:num>
  <w:num w:numId="6" w16cid:durableId="1194880342">
    <w:abstractNumId w:val="5"/>
  </w:num>
  <w:num w:numId="7" w16cid:durableId="232396840">
    <w:abstractNumId w:val="4"/>
  </w:num>
  <w:num w:numId="8" w16cid:durableId="517504127">
    <w:abstractNumId w:val="6"/>
  </w:num>
  <w:num w:numId="9" w16cid:durableId="2130775080">
    <w:abstractNumId w:val="3"/>
  </w:num>
  <w:num w:numId="10" w16cid:durableId="12954018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xMzQ1MDM3NTY3NjRQ0lEKTi0uzszPAykwrAUAffs/JSwAAAA="/>
  </w:docVars>
  <w:rsids>
    <w:rsidRoot w:val="002C3455"/>
    <w:rsid w:val="00066E46"/>
    <w:rsid w:val="00094CD2"/>
    <w:rsid w:val="000C488E"/>
    <w:rsid w:val="000F283F"/>
    <w:rsid w:val="00180C14"/>
    <w:rsid w:val="001B28FB"/>
    <w:rsid w:val="001B6672"/>
    <w:rsid w:val="001D056E"/>
    <w:rsid w:val="00215508"/>
    <w:rsid w:val="00261269"/>
    <w:rsid w:val="002C3455"/>
    <w:rsid w:val="003857FC"/>
    <w:rsid w:val="003C472F"/>
    <w:rsid w:val="004215C8"/>
    <w:rsid w:val="00422D44"/>
    <w:rsid w:val="00474ACA"/>
    <w:rsid w:val="004A1D97"/>
    <w:rsid w:val="0052197A"/>
    <w:rsid w:val="00530CC3"/>
    <w:rsid w:val="005520EA"/>
    <w:rsid w:val="005C2305"/>
    <w:rsid w:val="005E2373"/>
    <w:rsid w:val="005F3CA8"/>
    <w:rsid w:val="00602D94"/>
    <w:rsid w:val="00633DF8"/>
    <w:rsid w:val="006612DA"/>
    <w:rsid w:val="006A6AFD"/>
    <w:rsid w:val="006E512C"/>
    <w:rsid w:val="006F04D6"/>
    <w:rsid w:val="0070329D"/>
    <w:rsid w:val="0072485C"/>
    <w:rsid w:val="007F4448"/>
    <w:rsid w:val="00815705"/>
    <w:rsid w:val="00834A53"/>
    <w:rsid w:val="008369DF"/>
    <w:rsid w:val="008430D9"/>
    <w:rsid w:val="008446F9"/>
    <w:rsid w:val="008A2966"/>
    <w:rsid w:val="008B5A01"/>
    <w:rsid w:val="0095120E"/>
    <w:rsid w:val="009728E4"/>
    <w:rsid w:val="009809D6"/>
    <w:rsid w:val="009B589A"/>
    <w:rsid w:val="009C4EB6"/>
    <w:rsid w:val="00A11D89"/>
    <w:rsid w:val="00A25C2D"/>
    <w:rsid w:val="00A932A7"/>
    <w:rsid w:val="00AA5F74"/>
    <w:rsid w:val="00AB0122"/>
    <w:rsid w:val="00AB2C14"/>
    <w:rsid w:val="00AB3EAB"/>
    <w:rsid w:val="00AC4F54"/>
    <w:rsid w:val="00AE69C8"/>
    <w:rsid w:val="00B06BA2"/>
    <w:rsid w:val="00BA589A"/>
    <w:rsid w:val="00BB417D"/>
    <w:rsid w:val="00BB448E"/>
    <w:rsid w:val="00BC4384"/>
    <w:rsid w:val="00BC5FB5"/>
    <w:rsid w:val="00BE0A6F"/>
    <w:rsid w:val="00C11535"/>
    <w:rsid w:val="00C130D4"/>
    <w:rsid w:val="00C364F6"/>
    <w:rsid w:val="00C4193F"/>
    <w:rsid w:val="00C51EAB"/>
    <w:rsid w:val="00C658ED"/>
    <w:rsid w:val="00CB252E"/>
    <w:rsid w:val="00CC6505"/>
    <w:rsid w:val="00D16CE3"/>
    <w:rsid w:val="00D43B2B"/>
    <w:rsid w:val="00D66FE2"/>
    <w:rsid w:val="00DE189F"/>
    <w:rsid w:val="00DE5097"/>
    <w:rsid w:val="00DF0649"/>
    <w:rsid w:val="00DF7EC5"/>
    <w:rsid w:val="00E02DF1"/>
    <w:rsid w:val="00E40573"/>
    <w:rsid w:val="00E671F3"/>
    <w:rsid w:val="00E73B46"/>
    <w:rsid w:val="00E76815"/>
    <w:rsid w:val="00EA088F"/>
    <w:rsid w:val="00EB7035"/>
    <w:rsid w:val="00ED78B2"/>
    <w:rsid w:val="00EF2FCC"/>
    <w:rsid w:val="00F457B5"/>
    <w:rsid w:val="00F81AF9"/>
    <w:rsid w:val="00F8402D"/>
    <w:rsid w:val="00FC3272"/>
    <w:rsid w:val="00FD4C89"/>
    <w:rsid w:val="00FD614F"/>
    <w:rsid w:val="00FE054C"/>
    <w:rsid w:val="00FE2D86"/>
    <w:rsid w:val="00FE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6FA353E"/>
  <w15:docId w15:val="{48CF965A-0B37-48DF-9DAA-4BC67C57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7B5"/>
    <w:pPr>
      <w:suppressAutoHyphens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F457B5"/>
    <w:rPr>
      <w:rFonts w:ascii="Symbol" w:hAnsi="Symbol" w:cs="Symbol"/>
    </w:rPr>
  </w:style>
  <w:style w:type="character" w:customStyle="1" w:styleId="WW8Num2z0">
    <w:name w:val="WW8Num2z0"/>
    <w:rsid w:val="00F457B5"/>
    <w:rPr>
      <w:rFonts w:ascii="Symbol" w:hAnsi="Symbol" w:cs="Symbol"/>
    </w:rPr>
  </w:style>
  <w:style w:type="character" w:customStyle="1" w:styleId="Absatz-Standardschriftart">
    <w:name w:val="Absatz-Standardschriftart"/>
    <w:rsid w:val="00F457B5"/>
  </w:style>
  <w:style w:type="character" w:customStyle="1" w:styleId="WW8Num1z1">
    <w:name w:val="WW8Num1z1"/>
    <w:rsid w:val="00F457B5"/>
    <w:rPr>
      <w:rFonts w:ascii="Courier New" w:hAnsi="Courier New" w:cs="Courier New"/>
    </w:rPr>
  </w:style>
  <w:style w:type="character" w:customStyle="1" w:styleId="WW8Num1z2">
    <w:name w:val="WW8Num1z2"/>
    <w:rsid w:val="00F457B5"/>
    <w:rPr>
      <w:rFonts w:ascii="Wingdings" w:hAnsi="Wingdings" w:cs="Wingdings"/>
    </w:rPr>
  </w:style>
  <w:style w:type="character" w:customStyle="1" w:styleId="WW8Num2z1">
    <w:name w:val="WW8Num2z1"/>
    <w:rsid w:val="00F457B5"/>
    <w:rPr>
      <w:rFonts w:ascii="Courier New" w:hAnsi="Courier New" w:cs="Courier New"/>
    </w:rPr>
  </w:style>
  <w:style w:type="character" w:customStyle="1" w:styleId="WW8Num2z2">
    <w:name w:val="WW8Num2z2"/>
    <w:rsid w:val="00F457B5"/>
    <w:rPr>
      <w:rFonts w:ascii="Wingdings" w:hAnsi="Wingdings" w:cs="Wingdings"/>
    </w:rPr>
  </w:style>
  <w:style w:type="character" w:customStyle="1" w:styleId="WW8Num2z3">
    <w:name w:val="WW8Num2z3"/>
    <w:rsid w:val="00F457B5"/>
    <w:rPr>
      <w:rFonts w:ascii="Symbol" w:hAnsi="Symbol" w:cs="Symbol"/>
    </w:rPr>
  </w:style>
  <w:style w:type="character" w:customStyle="1" w:styleId="WW8Num3z0">
    <w:name w:val="WW8Num3z0"/>
    <w:rsid w:val="00F457B5"/>
    <w:rPr>
      <w:rFonts w:ascii="Symbol" w:hAnsi="Symbol" w:cs="Symbol"/>
    </w:rPr>
  </w:style>
  <w:style w:type="character" w:customStyle="1" w:styleId="WW8Num3z1">
    <w:name w:val="WW8Num3z1"/>
    <w:rsid w:val="00F457B5"/>
    <w:rPr>
      <w:rFonts w:ascii="Courier New" w:hAnsi="Courier New" w:cs="Courier New"/>
    </w:rPr>
  </w:style>
  <w:style w:type="character" w:customStyle="1" w:styleId="WW8Num3z2">
    <w:name w:val="WW8Num3z2"/>
    <w:rsid w:val="00F457B5"/>
    <w:rPr>
      <w:rFonts w:ascii="Wingdings" w:hAnsi="Wingdings" w:cs="Wingdings"/>
    </w:rPr>
  </w:style>
  <w:style w:type="character" w:customStyle="1" w:styleId="WW8Num4z1">
    <w:name w:val="WW8Num4z1"/>
    <w:rsid w:val="00F457B5"/>
    <w:rPr>
      <w:rFonts w:ascii="Symbol" w:hAnsi="Symbol" w:cs="Symbol"/>
    </w:rPr>
  </w:style>
  <w:style w:type="character" w:customStyle="1" w:styleId="WW8Num5z0">
    <w:name w:val="WW8Num5z0"/>
    <w:rsid w:val="00F457B5"/>
    <w:rPr>
      <w:rFonts w:ascii="Symbol" w:hAnsi="Symbol" w:cs="Symbol"/>
    </w:rPr>
  </w:style>
  <w:style w:type="character" w:customStyle="1" w:styleId="WW8Num5z1">
    <w:name w:val="WW8Num5z1"/>
    <w:rsid w:val="00F457B5"/>
    <w:rPr>
      <w:rFonts w:ascii="Courier New" w:hAnsi="Courier New" w:cs="Courier New"/>
    </w:rPr>
  </w:style>
  <w:style w:type="character" w:customStyle="1" w:styleId="WW8Num5z2">
    <w:name w:val="WW8Num5z2"/>
    <w:rsid w:val="00F457B5"/>
    <w:rPr>
      <w:rFonts w:ascii="Wingdings" w:hAnsi="Wingdings" w:cs="Wingdings"/>
    </w:rPr>
  </w:style>
  <w:style w:type="paragraph" w:customStyle="1" w:styleId="Heading">
    <w:name w:val="Heading"/>
    <w:basedOn w:val="Normal"/>
    <w:next w:val="BodyText"/>
    <w:rsid w:val="00F457B5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rsid w:val="00F457B5"/>
    <w:pPr>
      <w:spacing w:after="120"/>
    </w:pPr>
  </w:style>
  <w:style w:type="paragraph" w:styleId="List">
    <w:name w:val="List"/>
    <w:basedOn w:val="BodyText"/>
    <w:rsid w:val="00F457B5"/>
    <w:rPr>
      <w:rFonts w:cs="Lohit Hindi"/>
    </w:rPr>
  </w:style>
  <w:style w:type="paragraph" w:styleId="Caption">
    <w:name w:val="caption"/>
    <w:basedOn w:val="Normal"/>
    <w:qFormat/>
    <w:rsid w:val="00F457B5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F457B5"/>
    <w:pPr>
      <w:suppressLineNumbers/>
    </w:pPr>
    <w:rPr>
      <w:rFonts w:cs="Lohit Hindi"/>
    </w:rPr>
  </w:style>
  <w:style w:type="paragraph" w:styleId="ListParagraph">
    <w:name w:val="List Paragraph"/>
    <w:basedOn w:val="Normal"/>
    <w:uiPriority w:val="34"/>
    <w:qFormat/>
    <w:rsid w:val="00552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09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9D6"/>
    <w:rPr>
      <w:rFonts w:ascii="Tahoma" w:hAnsi="Tahoma" w:cs="Tahoma"/>
      <w:sz w:val="16"/>
      <w:szCs w:val="16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ED78B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74ACA"/>
    <w:pPr>
      <w:suppressAutoHyphens w:val="0"/>
      <w:spacing w:before="100" w:beforeAutospacing="1" w:after="100" w:afterAutospacing="1"/>
    </w:pPr>
    <w:rPr>
      <w:rFonts w:eastAsiaTheme="minorEastAsia"/>
      <w:lang w:eastAsia="en-US"/>
    </w:rPr>
  </w:style>
  <w:style w:type="table" w:styleId="TableGrid">
    <w:name w:val="Table Grid"/>
    <w:basedOn w:val="TableNormal"/>
    <w:uiPriority w:val="59"/>
    <w:rsid w:val="00BB44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BC4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2683</TotalTime>
  <Pages>7</Pages>
  <Words>1369</Words>
  <Characters>6590</Characters>
  <Application>Microsoft Office Word</Application>
  <DocSecurity>0</DocSecurity>
  <Lines>205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301 Data Structures and Algorithms</vt:lpstr>
    </vt:vector>
  </TitlesOfParts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301 Data Structures and Algorithms</dc:title>
  <dc:creator>Mehreen</dc:creator>
  <cp:lastModifiedBy>fbukhari557@gmail.com</cp:lastModifiedBy>
  <cp:revision>10</cp:revision>
  <cp:lastPrinted>2019-09-11T10:21:00Z</cp:lastPrinted>
  <dcterms:created xsi:type="dcterms:W3CDTF">2022-09-05T11:22:00Z</dcterms:created>
  <dcterms:modified xsi:type="dcterms:W3CDTF">2022-09-18T04:38:00Z</dcterms:modified>
</cp:coreProperties>
</file>